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57" w:rsidRDefault="003C209F">
      <w:pPr>
        <w:spacing w:before="21"/>
        <w:ind w:left="220"/>
        <w:rPr>
          <w:rFonts w:ascii="Arial" w:eastAsia="Arial" w:hAnsi="Arial" w:cs="Arial"/>
          <w:sz w:val="30"/>
          <w:szCs w:val="30"/>
        </w:rPr>
      </w:pPr>
      <w:proofErr w:type="spellStart"/>
      <w:r>
        <w:rPr>
          <w:rFonts w:ascii="Arial" w:eastAsia="Arial" w:hAnsi="Arial" w:cs="Arial"/>
          <w:b/>
          <w:sz w:val="30"/>
          <w:szCs w:val="30"/>
        </w:rPr>
        <w:t>KGiSL</w:t>
      </w:r>
      <w:proofErr w:type="spellEnd"/>
      <w:r>
        <w:rPr>
          <w:rFonts w:ascii="Arial" w:eastAsia="Arial" w:hAnsi="Arial" w:cs="Arial"/>
          <w:b/>
          <w:sz w:val="30"/>
          <w:szCs w:val="30"/>
        </w:rPr>
        <w:t xml:space="preserve"> Institute of Technolog</w:t>
      </w:r>
      <w:r>
        <w:rPr>
          <w:rFonts w:ascii="Arial" w:eastAsia="Arial" w:hAnsi="Arial" w:cs="Arial"/>
          <w:b/>
          <w:spacing w:val="-1"/>
          <w:sz w:val="30"/>
          <w:szCs w:val="30"/>
        </w:rPr>
        <w:t>y</w:t>
      </w:r>
      <w:proofErr w:type="gramStart"/>
      <w:r>
        <w:rPr>
          <w:rFonts w:ascii="Arial" w:eastAsia="Arial" w:hAnsi="Arial" w:cs="Arial"/>
          <w:spacing w:val="-1"/>
          <w:sz w:val="30"/>
          <w:szCs w:val="30"/>
        </w:rPr>
        <w:t>,</w:t>
      </w:r>
      <w:r>
        <w:rPr>
          <w:rFonts w:ascii="Arial" w:eastAsia="Arial" w:hAnsi="Arial" w:cs="Arial"/>
        </w:rPr>
        <w:t>Coimbat</w:t>
      </w:r>
      <w:r>
        <w:rPr>
          <w:rFonts w:ascii="Arial" w:eastAsia="Arial" w:hAnsi="Arial" w:cs="Arial"/>
          <w:spacing w:val="-1"/>
        </w:rPr>
        <w:t>o</w:t>
      </w:r>
      <w:r>
        <w:rPr>
          <w:rFonts w:ascii="Arial" w:eastAsia="Arial" w:hAnsi="Arial" w:cs="Arial"/>
        </w:rPr>
        <w:t>re</w:t>
      </w:r>
      <w:proofErr w:type="gramEnd"/>
      <w:r>
        <w:rPr>
          <w:rFonts w:ascii="Arial" w:eastAsia="Arial" w:hAnsi="Arial" w:cs="Arial"/>
        </w:rPr>
        <w:t xml:space="preserve">-35     </w:t>
      </w:r>
      <w:r>
        <w:rPr>
          <w:rFonts w:ascii="Arial" w:eastAsia="Arial" w:hAnsi="Arial" w:cs="Arial"/>
          <w:spacing w:val="53"/>
        </w:rPr>
        <w:t xml:space="preserve"> </w:t>
      </w:r>
      <w:r>
        <w:rPr>
          <w:rFonts w:ascii="Arial" w:eastAsia="Arial" w:hAnsi="Arial" w:cs="Arial"/>
          <w:b/>
          <w:sz w:val="30"/>
          <w:szCs w:val="30"/>
        </w:rPr>
        <w:t>Project Evaluation Form</w:t>
      </w:r>
    </w:p>
    <w:p w:rsidR="00404A57" w:rsidRDefault="00004900">
      <w:pPr>
        <w:spacing w:line="280" w:lineRule="exact"/>
        <w:ind w:left="220"/>
        <w:rPr>
          <w:rFonts w:ascii="Arial" w:eastAsia="Arial" w:hAnsi="Arial" w:cs="Arial"/>
          <w:sz w:val="26"/>
          <w:szCs w:val="26"/>
        </w:rPr>
      </w:pPr>
      <w:r w:rsidRPr="00004900">
        <w:pict>
          <v:group id="_x0000_s2052" style="position:absolute;left:0;text-align:left;margin-left:60.7pt;margin-top:23.3pt;width:489.8pt;height:0;z-index:-251658240;mso-position-horizontal-relative:page" coordorigin="1214,466" coordsize="9796,0">
            <v:shape id="_x0000_s2053" style="position:absolute;left:1214;top:466;width:9796;height:0" coordorigin="1214,466" coordsize="9796,0" path="m1214,466r9796,e" filled="f" strokeweight="2.5pt">
              <v:path arrowok="t"/>
            </v:shape>
            <w10:wrap anchorx="page"/>
          </v:group>
        </w:pict>
      </w:r>
      <w:r w:rsidR="003C209F">
        <w:rPr>
          <w:rFonts w:ascii="Arial" w:eastAsia="Arial" w:hAnsi="Arial" w:cs="Arial"/>
          <w:sz w:val="24"/>
          <w:szCs w:val="24"/>
        </w:rPr>
        <w:t>Department</w:t>
      </w:r>
      <w:r w:rsidR="003C209F">
        <w:rPr>
          <w:rFonts w:ascii="Arial" w:eastAsia="Arial" w:hAnsi="Arial" w:cs="Arial"/>
          <w:spacing w:val="1"/>
          <w:sz w:val="24"/>
          <w:szCs w:val="24"/>
        </w:rPr>
        <w:t xml:space="preserve"> </w:t>
      </w:r>
      <w:r w:rsidR="003C209F">
        <w:rPr>
          <w:rFonts w:ascii="Arial" w:eastAsia="Arial" w:hAnsi="Arial" w:cs="Arial"/>
          <w:sz w:val="24"/>
          <w:szCs w:val="24"/>
        </w:rPr>
        <w:t>of</w:t>
      </w:r>
      <w:r w:rsidR="003C209F">
        <w:rPr>
          <w:rFonts w:ascii="Arial" w:eastAsia="Arial" w:hAnsi="Arial" w:cs="Arial"/>
          <w:spacing w:val="1"/>
          <w:sz w:val="24"/>
          <w:szCs w:val="24"/>
        </w:rPr>
        <w:t xml:space="preserve"> </w:t>
      </w:r>
      <w:r w:rsidR="003C209F">
        <w:rPr>
          <w:rFonts w:ascii="Arial" w:eastAsia="Arial" w:hAnsi="Arial" w:cs="Arial"/>
          <w:sz w:val="24"/>
          <w:szCs w:val="24"/>
        </w:rPr>
        <w:t>Computer</w:t>
      </w:r>
      <w:r w:rsidR="003C209F">
        <w:rPr>
          <w:rFonts w:ascii="Arial" w:eastAsia="Arial" w:hAnsi="Arial" w:cs="Arial"/>
          <w:spacing w:val="1"/>
          <w:sz w:val="24"/>
          <w:szCs w:val="24"/>
        </w:rPr>
        <w:t xml:space="preserve"> </w:t>
      </w:r>
      <w:r w:rsidR="003C209F">
        <w:rPr>
          <w:rFonts w:ascii="Arial" w:eastAsia="Arial" w:hAnsi="Arial" w:cs="Arial"/>
          <w:sz w:val="24"/>
          <w:szCs w:val="24"/>
        </w:rPr>
        <w:t>Science</w:t>
      </w:r>
      <w:r w:rsidR="003C209F">
        <w:rPr>
          <w:rFonts w:ascii="Arial" w:eastAsia="Arial" w:hAnsi="Arial" w:cs="Arial"/>
          <w:spacing w:val="1"/>
          <w:sz w:val="24"/>
          <w:szCs w:val="24"/>
        </w:rPr>
        <w:t xml:space="preserve"> </w:t>
      </w:r>
      <w:r w:rsidR="003C209F">
        <w:rPr>
          <w:rFonts w:ascii="Arial" w:eastAsia="Arial" w:hAnsi="Arial" w:cs="Arial"/>
          <w:sz w:val="24"/>
          <w:szCs w:val="24"/>
        </w:rPr>
        <w:t>&amp;</w:t>
      </w:r>
      <w:r w:rsidR="003C209F">
        <w:rPr>
          <w:rFonts w:ascii="Arial" w:eastAsia="Arial" w:hAnsi="Arial" w:cs="Arial"/>
          <w:spacing w:val="1"/>
          <w:sz w:val="24"/>
          <w:szCs w:val="24"/>
        </w:rPr>
        <w:t xml:space="preserve"> </w:t>
      </w:r>
      <w:r w:rsidR="003C209F">
        <w:rPr>
          <w:rFonts w:ascii="Arial" w:eastAsia="Arial" w:hAnsi="Arial" w:cs="Arial"/>
          <w:sz w:val="24"/>
          <w:szCs w:val="24"/>
        </w:rPr>
        <w:t xml:space="preserve">Engineering             </w:t>
      </w:r>
      <w:r w:rsidR="003C209F">
        <w:rPr>
          <w:rFonts w:ascii="Arial" w:eastAsia="Arial" w:hAnsi="Arial" w:cs="Arial"/>
          <w:spacing w:val="36"/>
          <w:sz w:val="24"/>
          <w:szCs w:val="24"/>
        </w:rPr>
        <w:t xml:space="preserve"> </w:t>
      </w:r>
      <w:proofErr w:type="gramStart"/>
      <w:r w:rsidR="003C209F">
        <w:rPr>
          <w:rFonts w:ascii="Arial" w:eastAsia="Arial" w:hAnsi="Arial" w:cs="Arial"/>
          <w:w w:val="82"/>
          <w:sz w:val="26"/>
          <w:szCs w:val="26"/>
        </w:rPr>
        <w:t>B.E(</w:t>
      </w:r>
      <w:proofErr w:type="gramEnd"/>
      <w:r w:rsidR="003C209F">
        <w:rPr>
          <w:rFonts w:ascii="Arial" w:eastAsia="Arial" w:hAnsi="Arial" w:cs="Arial"/>
          <w:w w:val="82"/>
          <w:sz w:val="26"/>
          <w:szCs w:val="26"/>
        </w:rPr>
        <w:t>CSE) –Review Zero</w:t>
      </w:r>
    </w:p>
    <w:p w:rsidR="00404A57" w:rsidRDefault="00404A57">
      <w:pPr>
        <w:spacing w:line="200" w:lineRule="exact"/>
      </w:pPr>
    </w:p>
    <w:p w:rsidR="00404A57" w:rsidRDefault="00404A57">
      <w:pPr>
        <w:spacing w:line="200" w:lineRule="exact"/>
      </w:pPr>
    </w:p>
    <w:p w:rsidR="00404A57" w:rsidRDefault="00404A57">
      <w:pPr>
        <w:spacing w:line="200" w:lineRule="exact"/>
      </w:pPr>
    </w:p>
    <w:p w:rsidR="00404A57" w:rsidRDefault="00404A57">
      <w:pPr>
        <w:spacing w:before="7" w:line="220" w:lineRule="exact"/>
        <w:rPr>
          <w:sz w:val="22"/>
          <w:szCs w:val="22"/>
        </w:rPr>
      </w:pPr>
    </w:p>
    <w:p w:rsidR="00404A57" w:rsidRDefault="003C209F">
      <w:pPr>
        <w:spacing w:line="260" w:lineRule="exact"/>
        <w:ind w:left="220"/>
        <w:rPr>
          <w:rFonts w:ascii="Arial" w:eastAsia="Arial" w:hAnsi="Arial" w:cs="Arial"/>
          <w:sz w:val="24"/>
          <w:szCs w:val="24"/>
        </w:rPr>
      </w:pPr>
      <w:r>
        <w:rPr>
          <w:rFonts w:ascii="Arial" w:eastAsia="Arial" w:hAnsi="Arial" w:cs="Arial"/>
          <w:b/>
          <w:position w:val="-1"/>
          <w:sz w:val="24"/>
          <w:szCs w:val="24"/>
        </w:rPr>
        <w:t>Project</w:t>
      </w:r>
      <w:r>
        <w:rPr>
          <w:rFonts w:ascii="Arial" w:eastAsia="Arial" w:hAnsi="Arial" w:cs="Arial"/>
          <w:b/>
          <w:spacing w:val="1"/>
          <w:position w:val="-1"/>
          <w:sz w:val="24"/>
          <w:szCs w:val="24"/>
        </w:rPr>
        <w:t xml:space="preserve"> </w:t>
      </w:r>
      <w:r>
        <w:rPr>
          <w:rFonts w:ascii="Arial" w:eastAsia="Arial" w:hAnsi="Arial" w:cs="Arial"/>
          <w:b/>
          <w:position w:val="-1"/>
          <w:sz w:val="24"/>
          <w:szCs w:val="24"/>
        </w:rPr>
        <w:t>Title:</w:t>
      </w:r>
      <w:r w:rsidR="0024794F">
        <w:rPr>
          <w:rFonts w:ascii="Arial" w:eastAsia="Arial" w:hAnsi="Arial" w:cs="Arial"/>
          <w:b/>
          <w:position w:val="-1"/>
          <w:sz w:val="24"/>
          <w:szCs w:val="24"/>
        </w:rPr>
        <w:t xml:space="preserve">  BANKING BOT</w:t>
      </w:r>
    </w:p>
    <w:p w:rsidR="00404A57" w:rsidRDefault="00404A57">
      <w:pPr>
        <w:spacing w:before="17" w:line="260" w:lineRule="exact"/>
        <w:rPr>
          <w:sz w:val="26"/>
          <w:szCs w:val="26"/>
        </w:rPr>
      </w:pPr>
    </w:p>
    <w:tbl>
      <w:tblPr>
        <w:tblW w:w="0" w:type="auto"/>
        <w:tblInd w:w="101" w:type="dxa"/>
        <w:tblLayout w:type="fixed"/>
        <w:tblCellMar>
          <w:left w:w="0" w:type="dxa"/>
          <w:right w:w="0" w:type="dxa"/>
        </w:tblCellMar>
        <w:tblLook w:val="01E0"/>
      </w:tblPr>
      <w:tblGrid>
        <w:gridCol w:w="1008"/>
        <w:gridCol w:w="2585"/>
        <w:gridCol w:w="3895"/>
        <w:gridCol w:w="2250"/>
      </w:tblGrid>
      <w:tr w:rsidR="00404A57">
        <w:trPr>
          <w:trHeight w:hRule="exact" w:val="360"/>
        </w:trPr>
        <w:tc>
          <w:tcPr>
            <w:tcW w:w="9738" w:type="dxa"/>
            <w:gridSpan w:val="4"/>
            <w:tcBorders>
              <w:top w:val="single" w:sz="5" w:space="0" w:color="000000"/>
              <w:left w:val="single" w:sz="5" w:space="0" w:color="000000"/>
              <w:bottom w:val="single" w:sz="5" w:space="0" w:color="000000"/>
              <w:right w:val="single" w:sz="5" w:space="0" w:color="000000"/>
            </w:tcBorders>
            <w:shd w:val="clear" w:color="auto" w:fill="E5B7B6"/>
          </w:tcPr>
          <w:p w:rsidR="00404A57" w:rsidRDefault="003C209F">
            <w:pPr>
              <w:spacing w:line="260" w:lineRule="exact"/>
              <w:ind w:left="822"/>
              <w:rPr>
                <w:rFonts w:ascii="Arial" w:eastAsia="Arial" w:hAnsi="Arial" w:cs="Arial"/>
                <w:sz w:val="24"/>
                <w:szCs w:val="24"/>
              </w:rPr>
            </w:pPr>
            <w:r>
              <w:rPr>
                <w:rFonts w:ascii="Arial" w:eastAsia="Arial" w:hAnsi="Arial" w:cs="Arial"/>
                <w:b/>
                <w:sz w:val="24"/>
                <w:szCs w:val="24"/>
              </w:rPr>
              <w:t>Project</w:t>
            </w:r>
            <w:r>
              <w:rPr>
                <w:rFonts w:ascii="Arial" w:eastAsia="Arial" w:hAnsi="Arial" w:cs="Arial"/>
                <w:b/>
                <w:spacing w:val="1"/>
                <w:sz w:val="24"/>
                <w:szCs w:val="24"/>
              </w:rPr>
              <w:t xml:space="preserve"> </w:t>
            </w:r>
            <w:r>
              <w:rPr>
                <w:rFonts w:ascii="Arial" w:eastAsia="Arial" w:hAnsi="Arial" w:cs="Arial"/>
                <w:b/>
                <w:sz w:val="24"/>
                <w:szCs w:val="24"/>
              </w:rPr>
              <w:t>Team</w:t>
            </w:r>
          </w:p>
        </w:tc>
      </w:tr>
      <w:tr w:rsidR="00404A57">
        <w:trPr>
          <w:trHeight w:hRule="exact" w:val="424"/>
        </w:trPr>
        <w:tc>
          <w:tcPr>
            <w:tcW w:w="1008"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225"/>
              <w:rPr>
                <w:rFonts w:ascii="Arial" w:eastAsia="Arial" w:hAnsi="Arial" w:cs="Arial"/>
                <w:sz w:val="24"/>
                <w:szCs w:val="24"/>
              </w:rPr>
            </w:pPr>
            <w:proofErr w:type="spellStart"/>
            <w:r>
              <w:rPr>
                <w:rFonts w:ascii="Arial" w:eastAsia="Arial" w:hAnsi="Arial" w:cs="Arial"/>
                <w:b/>
                <w:sz w:val="24"/>
                <w:szCs w:val="24"/>
              </w:rPr>
              <w:t>S.No</w:t>
            </w:r>
            <w:proofErr w:type="spellEnd"/>
          </w:p>
        </w:tc>
        <w:tc>
          <w:tcPr>
            <w:tcW w:w="2585"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614"/>
              <w:rPr>
                <w:rFonts w:ascii="Arial" w:eastAsia="Arial" w:hAnsi="Arial" w:cs="Arial"/>
                <w:sz w:val="24"/>
                <w:szCs w:val="24"/>
              </w:rPr>
            </w:pPr>
            <w:r>
              <w:rPr>
                <w:rFonts w:ascii="Arial" w:eastAsia="Arial" w:hAnsi="Arial" w:cs="Arial"/>
                <w:b/>
                <w:sz w:val="24"/>
                <w:szCs w:val="24"/>
              </w:rPr>
              <w:t>Register No</w:t>
            </w:r>
          </w:p>
        </w:tc>
        <w:tc>
          <w:tcPr>
            <w:tcW w:w="3895"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1974"/>
              <w:rPr>
                <w:rFonts w:ascii="Arial" w:eastAsia="Arial" w:hAnsi="Arial" w:cs="Arial"/>
                <w:sz w:val="24"/>
                <w:szCs w:val="24"/>
              </w:rPr>
            </w:pPr>
            <w:r>
              <w:rPr>
                <w:rFonts w:ascii="Arial" w:eastAsia="Arial" w:hAnsi="Arial" w:cs="Arial"/>
                <w:b/>
                <w:sz w:val="24"/>
                <w:szCs w:val="24"/>
              </w:rPr>
              <w:t>Name</w:t>
            </w:r>
          </w:p>
        </w:tc>
        <w:tc>
          <w:tcPr>
            <w:tcW w:w="2250" w:type="dxa"/>
            <w:tcBorders>
              <w:top w:val="single" w:sz="5" w:space="0" w:color="000000"/>
              <w:left w:val="single" w:sz="5" w:space="0" w:color="000000"/>
              <w:bottom w:val="single" w:sz="5" w:space="0" w:color="000000"/>
              <w:right w:val="single" w:sz="5" w:space="0" w:color="000000"/>
            </w:tcBorders>
          </w:tcPr>
          <w:p w:rsidR="00404A57" w:rsidRDefault="006258A1" w:rsidP="006258A1">
            <w:pPr>
              <w:spacing w:line="260" w:lineRule="exact"/>
              <w:rPr>
                <w:rFonts w:ascii="Arial" w:eastAsia="Arial" w:hAnsi="Arial" w:cs="Arial"/>
                <w:sz w:val="24"/>
                <w:szCs w:val="24"/>
              </w:rPr>
            </w:pPr>
            <w:r>
              <w:rPr>
                <w:rFonts w:ascii="Arial" w:eastAsia="Arial" w:hAnsi="Arial" w:cs="Arial"/>
                <w:b/>
                <w:sz w:val="24"/>
                <w:szCs w:val="24"/>
              </w:rPr>
              <w:t xml:space="preserve">     </w:t>
            </w:r>
            <w:r w:rsidR="003C209F">
              <w:rPr>
                <w:rFonts w:ascii="Arial" w:eastAsia="Arial" w:hAnsi="Arial" w:cs="Arial"/>
                <w:b/>
                <w:sz w:val="24"/>
                <w:szCs w:val="24"/>
              </w:rPr>
              <w:t>Guided</w:t>
            </w:r>
            <w:r w:rsidR="003C209F">
              <w:rPr>
                <w:rFonts w:ascii="Arial" w:eastAsia="Arial" w:hAnsi="Arial" w:cs="Arial"/>
                <w:b/>
                <w:spacing w:val="1"/>
                <w:sz w:val="24"/>
                <w:szCs w:val="24"/>
              </w:rPr>
              <w:t xml:space="preserve"> </w:t>
            </w:r>
            <w:r w:rsidR="003C209F">
              <w:rPr>
                <w:rFonts w:ascii="Arial" w:eastAsia="Arial" w:hAnsi="Arial" w:cs="Arial"/>
                <w:b/>
                <w:sz w:val="24"/>
                <w:szCs w:val="24"/>
              </w:rPr>
              <w:t>By</w:t>
            </w:r>
          </w:p>
        </w:tc>
      </w:tr>
      <w:tr w:rsidR="00404A57">
        <w:trPr>
          <w:trHeight w:hRule="exact" w:val="424"/>
        </w:trPr>
        <w:tc>
          <w:tcPr>
            <w:tcW w:w="1008"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405" w:right="406"/>
              <w:jc w:val="center"/>
              <w:rPr>
                <w:rFonts w:ascii="Arial" w:eastAsia="Arial" w:hAnsi="Arial" w:cs="Arial"/>
                <w:sz w:val="24"/>
                <w:szCs w:val="24"/>
              </w:rPr>
            </w:pPr>
            <w:r>
              <w:rPr>
                <w:rFonts w:ascii="Arial" w:eastAsia="Arial" w:hAnsi="Arial" w:cs="Arial"/>
                <w:w w:val="82"/>
                <w:sz w:val="24"/>
                <w:szCs w:val="24"/>
              </w:rPr>
              <w:t>1</w:t>
            </w:r>
          </w:p>
        </w:tc>
        <w:tc>
          <w:tcPr>
            <w:tcW w:w="2585" w:type="dxa"/>
            <w:tcBorders>
              <w:top w:val="single" w:sz="5" w:space="0" w:color="000000"/>
              <w:left w:val="single" w:sz="5" w:space="0" w:color="000000"/>
              <w:bottom w:val="single" w:sz="5" w:space="0" w:color="000000"/>
              <w:right w:val="single" w:sz="5" w:space="0" w:color="000000"/>
            </w:tcBorders>
          </w:tcPr>
          <w:p w:rsidR="00404A57" w:rsidRDefault="0024794F">
            <w:r>
              <w:t xml:space="preserve">       711714104016</w:t>
            </w:r>
          </w:p>
        </w:tc>
        <w:tc>
          <w:tcPr>
            <w:tcW w:w="3895" w:type="dxa"/>
            <w:tcBorders>
              <w:top w:val="single" w:sz="5" w:space="0" w:color="000000"/>
              <w:left w:val="single" w:sz="5" w:space="0" w:color="000000"/>
              <w:bottom w:val="single" w:sz="5" w:space="0" w:color="000000"/>
              <w:right w:val="single" w:sz="5" w:space="0" w:color="000000"/>
            </w:tcBorders>
          </w:tcPr>
          <w:p w:rsidR="00404A57" w:rsidRDefault="0024794F">
            <w:r>
              <w:t xml:space="preserve">                  S.DHARSHINI</w:t>
            </w:r>
          </w:p>
        </w:tc>
        <w:tc>
          <w:tcPr>
            <w:tcW w:w="2250" w:type="dxa"/>
            <w:vMerge w:val="restart"/>
            <w:tcBorders>
              <w:top w:val="single" w:sz="5" w:space="0" w:color="000000"/>
              <w:left w:val="nil"/>
              <w:right w:val="single" w:sz="5" w:space="0" w:color="000000"/>
            </w:tcBorders>
          </w:tcPr>
          <w:p w:rsidR="006258A1" w:rsidRDefault="006258A1">
            <w:pPr>
              <w:rPr>
                <w:rFonts w:ascii="Arial" w:hAnsi="Arial" w:cs="Arial"/>
              </w:rPr>
            </w:pPr>
            <w:r>
              <w:rPr>
                <w:rFonts w:ascii="Arial" w:hAnsi="Arial" w:cs="Arial"/>
              </w:rPr>
              <w:t xml:space="preserve">  </w:t>
            </w:r>
          </w:p>
          <w:p w:rsidR="00404A57" w:rsidRPr="006258A1" w:rsidRDefault="006258A1">
            <w:pPr>
              <w:rPr>
                <w:rFonts w:ascii="Arial" w:hAnsi="Arial" w:cs="Arial"/>
              </w:rPr>
            </w:pPr>
            <w:r>
              <w:rPr>
                <w:rFonts w:ascii="Arial" w:hAnsi="Arial" w:cs="Arial"/>
              </w:rPr>
              <w:t xml:space="preserve">  </w:t>
            </w:r>
            <w:r w:rsidRPr="006258A1">
              <w:rPr>
                <w:rFonts w:ascii="Arial" w:hAnsi="Arial" w:cs="Arial"/>
              </w:rPr>
              <w:t>Industry Mentor:</w:t>
            </w:r>
          </w:p>
          <w:p w:rsidR="006258A1" w:rsidRPr="006258A1" w:rsidRDefault="0024794F">
            <w:pPr>
              <w:rPr>
                <w:rFonts w:ascii="Arial" w:hAnsi="Arial" w:cs="Arial"/>
              </w:rPr>
            </w:pPr>
            <w:r>
              <w:rPr>
                <w:rFonts w:ascii="Arial" w:hAnsi="Arial" w:cs="Arial"/>
              </w:rPr>
              <w:t xml:space="preserve">   </w:t>
            </w:r>
            <w:proofErr w:type="spellStart"/>
            <w:r>
              <w:rPr>
                <w:rFonts w:ascii="Arial" w:hAnsi="Arial" w:cs="Arial"/>
              </w:rPr>
              <w:t>Mr.Vasanth</w:t>
            </w:r>
            <w:proofErr w:type="spellEnd"/>
          </w:p>
          <w:p w:rsidR="006258A1" w:rsidRPr="006258A1" w:rsidRDefault="006258A1">
            <w:pPr>
              <w:rPr>
                <w:rFonts w:ascii="Arial" w:hAnsi="Arial" w:cs="Arial"/>
              </w:rPr>
            </w:pPr>
          </w:p>
          <w:p w:rsidR="006258A1" w:rsidRDefault="006258A1">
            <w:pPr>
              <w:rPr>
                <w:rFonts w:ascii="Arial" w:hAnsi="Arial" w:cs="Arial"/>
              </w:rPr>
            </w:pPr>
            <w:r>
              <w:rPr>
                <w:rFonts w:ascii="Arial" w:hAnsi="Arial" w:cs="Arial"/>
              </w:rPr>
              <w:t xml:space="preserve">  </w:t>
            </w:r>
            <w:r w:rsidRPr="006258A1">
              <w:rPr>
                <w:rFonts w:ascii="Arial" w:hAnsi="Arial" w:cs="Arial"/>
              </w:rPr>
              <w:t>Fa</w:t>
            </w:r>
            <w:r>
              <w:rPr>
                <w:rFonts w:ascii="Arial" w:hAnsi="Arial" w:cs="Arial"/>
              </w:rPr>
              <w:t>cul</w:t>
            </w:r>
            <w:r w:rsidRPr="006258A1">
              <w:rPr>
                <w:rFonts w:ascii="Arial" w:hAnsi="Arial" w:cs="Arial"/>
              </w:rPr>
              <w:t>ty Guide:</w:t>
            </w:r>
          </w:p>
          <w:p w:rsidR="0024794F" w:rsidRDefault="0024794F">
            <w:r>
              <w:rPr>
                <w:rFonts w:ascii="Arial" w:hAnsi="Arial" w:cs="Arial"/>
              </w:rPr>
              <w:t xml:space="preserve">   </w:t>
            </w:r>
            <w:proofErr w:type="spellStart"/>
            <w:r>
              <w:rPr>
                <w:rFonts w:ascii="Arial" w:hAnsi="Arial" w:cs="Arial"/>
              </w:rPr>
              <w:t>Ms.Pr</w:t>
            </w:r>
            <w:r w:rsidR="00332F69">
              <w:rPr>
                <w:rFonts w:ascii="Arial" w:hAnsi="Arial" w:cs="Arial"/>
              </w:rPr>
              <w:t>i</w:t>
            </w:r>
            <w:r>
              <w:rPr>
                <w:rFonts w:ascii="Arial" w:hAnsi="Arial" w:cs="Arial"/>
              </w:rPr>
              <w:t>scilla</w:t>
            </w:r>
            <w:proofErr w:type="spellEnd"/>
            <w:r>
              <w:rPr>
                <w:rFonts w:ascii="Arial" w:hAnsi="Arial" w:cs="Arial"/>
              </w:rPr>
              <w:t xml:space="preserve"> Joy</w:t>
            </w:r>
          </w:p>
        </w:tc>
      </w:tr>
      <w:tr w:rsidR="00404A57">
        <w:trPr>
          <w:trHeight w:hRule="exact" w:val="422"/>
        </w:trPr>
        <w:tc>
          <w:tcPr>
            <w:tcW w:w="1008"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405" w:right="406"/>
              <w:jc w:val="center"/>
              <w:rPr>
                <w:rFonts w:ascii="Arial" w:eastAsia="Arial" w:hAnsi="Arial" w:cs="Arial"/>
                <w:sz w:val="24"/>
                <w:szCs w:val="24"/>
              </w:rPr>
            </w:pPr>
            <w:r>
              <w:rPr>
                <w:rFonts w:ascii="Arial" w:eastAsia="Arial" w:hAnsi="Arial" w:cs="Arial"/>
                <w:w w:val="82"/>
                <w:sz w:val="24"/>
                <w:szCs w:val="24"/>
              </w:rPr>
              <w:t>2</w:t>
            </w:r>
          </w:p>
        </w:tc>
        <w:tc>
          <w:tcPr>
            <w:tcW w:w="2585" w:type="dxa"/>
            <w:tcBorders>
              <w:top w:val="single" w:sz="5" w:space="0" w:color="000000"/>
              <w:left w:val="single" w:sz="5" w:space="0" w:color="000000"/>
              <w:bottom w:val="single" w:sz="5" w:space="0" w:color="000000"/>
              <w:right w:val="single" w:sz="5" w:space="0" w:color="000000"/>
            </w:tcBorders>
          </w:tcPr>
          <w:p w:rsidR="00404A57" w:rsidRDefault="0024794F">
            <w:r>
              <w:t xml:space="preserve">       711714104021</w:t>
            </w:r>
          </w:p>
        </w:tc>
        <w:tc>
          <w:tcPr>
            <w:tcW w:w="3895" w:type="dxa"/>
            <w:tcBorders>
              <w:top w:val="single" w:sz="5" w:space="0" w:color="000000"/>
              <w:left w:val="single" w:sz="5" w:space="0" w:color="000000"/>
              <w:bottom w:val="single" w:sz="5" w:space="0" w:color="000000"/>
              <w:right w:val="single" w:sz="5" w:space="0" w:color="000000"/>
            </w:tcBorders>
          </w:tcPr>
          <w:p w:rsidR="00404A57" w:rsidRDefault="0024794F">
            <w:r>
              <w:t xml:space="preserve">                  S.GOWRI GAYATHRI</w:t>
            </w:r>
          </w:p>
        </w:tc>
        <w:tc>
          <w:tcPr>
            <w:tcW w:w="2250" w:type="dxa"/>
            <w:vMerge/>
            <w:tcBorders>
              <w:left w:val="nil"/>
              <w:right w:val="single" w:sz="5" w:space="0" w:color="000000"/>
            </w:tcBorders>
          </w:tcPr>
          <w:p w:rsidR="00404A57" w:rsidRDefault="00404A57"/>
        </w:tc>
      </w:tr>
      <w:tr w:rsidR="00404A57">
        <w:trPr>
          <w:trHeight w:hRule="exact" w:val="424"/>
        </w:trPr>
        <w:tc>
          <w:tcPr>
            <w:tcW w:w="1008"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405" w:right="406"/>
              <w:jc w:val="center"/>
              <w:rPr>
                <w:rFonts w:ascii="Arial" w:eastAsia="Arial" w:hAnsi="Arial" w:cs="Arial"/>
                <w:sz w:val="24"/>
                <w:szCs w:val="24"/>
              </w:rPr>
            </w:pPr>
            <w:r>
              <w:rPr>
                <w:rFonts w:ascii="Arial" w:eastAsia="Arial" w:hAnsi="Arial" w:cs="Arial"/>
                <w:w w:val="82"/>
                <w:sz w:val="24"/>
                <w:szCs w:val="24"/>
              </w:rPr>
              <w:t>3</w:t>
            </w:r>
          </w:p>
        </w:tc>
        <w:tc>
          <w:tcPr>
            <w:tcW w:w="2585" w:type="dxa"/>
            <w:tcBorders>
              <w:top w:val="single" w:sz="5" w:space="0" w:color="000000"/>
              <w:left w:val="single" w:sz="5" w:space="0" w:color="000000"/>
              <w:bottom w:val="single" w:sz="5" w:space="0" w:color="000000"/>
              <w:right w:val="single" w:sz="5" w:space="0" w:color="000000"/>
            </w:tcBorders>
          </w:tcPr>
          <w:p w:rsidR="00404A57" w:rsidRDefault="0024794F">
            <w:r>
              <w:t xml:space="preserve">       711714104030</w:t>
            </w:r>
          </w:p>
        </w:tc>
        <w:tc>
          <w:tcPr>
            <w:tcW w:w="3895" w:type="dxa"/>
            <w:tcBorders>
              <w:top w:val="single" w:sz="5" w:space="0" w:color="000000"/>
              <w:left w:val="single" w:sz="5" w:space="0" w:color="000000"/>
              <w:bottom w:val="single" w:sz="5" w:space="0" w:color="000000"/>
              <w:right w:val="single" w:sz="5" w:space="0" w:color="000000"/>
            </w:tcBorders>
          </w:tcPr>
          <w:p w:rsidR="00404A57" w:rsidRDefault="0024794F">
            <w:r>
              <w:t xml:space="preserve">                  K.KHAVYA</w:t>
            </w:r>
          </w:p>
        </w:tc>
        <w:tc>
          <w:tcPr>
            <w:tcW w:w="2250" w:type="dxa"/>
            <w:vMerge/>
            <w:tcBorders>
              <w:left w:val="nil"/>
              <w:right w:val="single" w:sz="5" w:space="0" w:color="000000"/>
            </w:tcBorders>
          </w:tcPr>
          <w:p w:rsidR="00404A57" w:rsidRDefault="00404A57"/>
        </w:tc>
      </w:tr>
      <w:tr w:rsidR="00404A57">
        <w:trPr>
          <w:trHeight w:hRule="exact" w:val="424"/>
        </w:trPr>
        <w:tc>
          <w:tcPr>
            <w:tcW w:w="1008" w:type="dxa"/>
            <w:tcBorders>
              <w:top w:val="single" w:sz="5" w:space="0" w:color="000000"/>
              <w:left w:val="single" w:sz="5" w:space="0" w:color="000000"/>
              <w:bottom w:val="single" w:sz="5" w:space="0" w:color="000000"/>
              <w:right w:val="single" w:sz="5" w:space="0" w:color="000000"/>
            </w:tcBorders>
          </w:tcPr>
          <w:p w:rsidR="00404A57" w:rsidRDefault="003C209F">
            <w:pPr>
              <w:spacing w:line="260" w:lineRule="exact"/>
              <w:ind w:left="405" w:right="406"/>
              <w:jc w:val="center"/>
              <w:rPr>
                <w:rFonts w:ascii="Arial" w:eastAsia="Arial" w:hAnsi="Arial" w:cs="Arial"/>
                <w:sz w:val="24"/>
                <w:szCs w:val="24"/>
              </w:rPr>
            </w:pPr>
            <w:r>
              <w:rPr>
                <w:rFonts w:ascii="Arial" w:eastAsia="Arial" w:hAnsi="Arial" w:cs="Arial"/>
                <w:w w:val="82"/>
                <w:sz w:val="24"/>
                <w:szCs w:val="24"/>
              </w:rPr>
              <w:t>4</w:t>
            </w:r>
          </w:p>
        </w:tc>
        <w:tc>
          <w:tcPr>
            <w:tcW w:w="2585" w:type="dxa"/>
            <w:tcBorders>
              <w:top w:val="single" w:sz="5" w:space="0" w:color="000000"/>
              <w:left w:val="single" w:sz="5" w:space="0" w:color="000000"/>
              <w:bottom w:val="single" w:sz="5" w:space="0" w:color="000000"/>
              <w:right w:val="single" w:sz="5" w:space="0" w:color="000000"/>
            </w:tcBorders>
          </w:tcPr>
          <w:p w:rsidR="00404A57" w:rsidRDefault="0024794F">
            <w:r>
              <w:t xml:space="preserve">       711714104031</w:t>
            </w:r>
          </w:p>
        </w:tc>
        <w:tc>
          <w:tcPr>
            <w:tcW w:w="3895" w:type="dxa"/>
            <w:tcBorders>
              <w:top w:val="single" w:sz="5" w:space="0" w:color="000000"/>
              <w:left w:val="single" w:sz="5" w:space="0" w:color="000000"/>
              <w:bottom w:val="single" w:sz="5" w:space="0" w:color="000000"/>
              <w:right w:val="single" w:sz="5" w:space="0" w:color="000000"/>
            </w:tcBorders>
          </w:tcPr>
          <w:p w:rsidR="00404A57" w:rsidRDefault="0024794F">
            <w:r>
              <w:t xml:space="preserve">                  N.KOWSALYA</w:t>
            </w:r>
          </w:p>
        </w:tc>
        <w:tc>
          <w:tcPr>
            <w:tcW w:w="2250" w:type="dxa"/>
            <w:vMerge/>
            <w:tcBorders>
              <w:left w:val="nil"/>
              <w:bottom w:val="single" w:sz="5" w:space="0" w:color="000000"/>
              <w:right w:val="single" w:sz="5" w:space="0" w:color="000000"/>
            </w:tcBorders>
          </w:tcPr>
          <w:p w:rsidR="00404A57" w:rsidRDefault="00404A57"/>
        </w:tc>
      </w:tr>
    </w:tbl>
    <w:p w:rsidR="00404A57" w:rsidRDefault="00404A57">
      <w:pPr>
        <w:spacing w:before="19" w:line="220" w:lineRule="exact"/>
        <w:rPr>
          <w:sz w:val="22"/>
          <w:szCs w:val="22"/>
        </w:rPr>
      </w:pPr>
    </w:p>
    <w:p w:rsidR="00404A57" w:rsidRDefault="003C209F">
      <w:pPr>
        <w:spacing w:before="29"/>
        <w:ind w:left="220"/>
        <w:rPr>
          <w:rFonts w:ascii="Arial" w:eastAsia="Arial" w:hAnsi="Arial" w:cs="Arial"/>
          <w:sz w:val="24"/>
          <w:szCs w:val="24"/>
        </w:rPr>
      </w:pPr>
      <w:r>
        <w:rPr>
          <w:rFonts w:ascii="Arial" w:eastAsia="Arial" w:hAnsi="Arial" w:cs="Arial"/>
          <w:b/>
          <w:sz w:val="24"/>
          <w:szCs w:val="24"/>
        </w:rPr>
        <w:t>Team Members Contribution and Performance</w:t>
      </w:r>
    </w:p>
    <w:p w:rsidR="00404A57" w:rsidRDefault="003C209F">
      <w:pPr>
        <w:ind w:left="220"/>
        <w:rPr>
          <w:rFonts w:ascii="Arial" w:eastAsia="Arial" w:hAnsi="Arial" w:cs="Arial"/>
          <w:sz w:val="18"/>
          <w:szCs w:val="18"/>
        </w:rPr>
      </w:pPr>
      <w:r>
        <w:rPr>
          <w:rFonts w:ascii="Arial" w:eastAsia="Arial" w:hAnsi="Arial" w:cs="Arial"/>
          <w:b/>
          <w:i/>
          <w:sz w:val="18"/>
          <w:szCs w:val="18"/>
        </w:rPr>
        <w:t>(Each</w:t>
      </w:r>
      <w:r>
        <w:rPr>
          <w:rFonts w:ascii="Arial" w:eastAsia="Arial" w:hAnsi="Arial" w:cs="Arial"/>
          <w:b/>
          <w:i/>
          <w:spacing w:val="1"/>
          <w:sz w:val="18"/>
          <w:szCs w:val="18"/>
        </w:rPr>
        <w:t xml:space="preserve"> </w:t>
      </w:r>
      <w:r>
        <w:rPr>
          <w:rFonts w:ascii="Arial" w:eastAsia="Arial" w:hAnsi="Arial" w:cs="Arial"/>
          <w:b/>
          <w:i/>
          <w:sz w:val="18"/>
          <w:szCs w:val="18"/>
        </w:rPr>
        <w:t>catego</w:t>
      </w:r>
      <w:r>
        <w:rPr>
          <w:rFonts w:ascii="Arial" w:eastAsia="Arial" w:hAnsi="Arial" w:cs="Arial"/>
          <w:b/>
          <w:i/>
          <w:spacing w:val="1"/>
          <w:sz w:val="18"/>
          <w:szCs w:val="18"/>
        </w:rPr>
        <w:t>r</w:t>
      </w:r>
      <w:r>
        <w:rPr>
          <w:rFonts w:ascii="Arial" w:eastAsia="Arial" w:hAnsi="Arial" w:cs="Arial"/>
          <w:b/>
          <w:i/>
          <w:sz w:val="18"/>
          <w:szCs w:val="18"/>
        </w:rPr>
        <w:t>y ca</w:t>
      </w:r>
      <w:r>
        <w:rPr>
          <w:rFonts w:ascii="Arial" w:eastAsia="Arial" w:hAnsi="Arial" w:cs="Arial"/>
          <w:b/>
          <w:i/>
          <w:spacing w:val="1"/>
          <w:sz w:val="18"/>
          <w:szCs w:val="18"/>
        </w:rPr>
        <w:t>r</w:t>
      </w:r>
      <w:r>
        <w:rPr>
          <w:rFonts w:ascii="Arial" w:eastAsia="Arial" w:hAnsi="Arial" w:cs="Arial"/>
          <w:b/>
          <w:i/>
          <w:sz w:val="18"/>
          <w:szCs w:val="18"/>
        </w:rPr>
        <w:t>ries 2 points and</w:t>
      </w:r>
      <w:r>
        <w:rPr>
          <w:rFonts w:ascii="Arial" w:eastAsia="Arial" w:hAnsi="Arial" w:cs="Arial"/>
          <w:b/>
          <w:i/>
          <w:spacing w:val="1"/>
          <w:sz w:val="18"/>
          <w:szCs w:val="18"/>
        </w:rPr>
        <w:t xml:space="preserve"> </w:t>
      </w:r>
      <w:r>
        <w:rPr>
          <w:rFonts w:ascii="Arial" w:eastAsia="Arial" w:hAnsi="Arial" w:cs="Arial"/>
          <w:b/>
          <w:i/>
          <w:sz w:val="18"/>
          <w:szCs w:val="18"/>
        </w:rPr>
        <w:t>attendance 5 ma</w:t>
      </w:r>
      <w:r>
        <w:rPr>
          <w:rFonts w:ascii="Arial" w:eastAsia="Arial" w:hAnsi="Arial" w:cs="Arial"/>
          <w:b/>
          <w:i/>
          <w:spacing w:val="1"/>
          <w:sz w:val="18"/>
          <w:szCs w:val="18"/>
        </w:rPr>
        <w:t>rk</w:t>
      </w:r>
      <w:r>
        <w:rPr>
          <w:rFonts w:ascii="Arial" w:eastAsia="Arial" w:hAnsi="Arial" w:cs="Arial"/>
          <w:b/>
          <w:i/>
          <w:sz w:val="18"/>
          <w:szCs w:val="18"/>
        </w:rPr>
        <w:t>s)</w:t>
      </w:r>
    </w:p>
    <w:p w:rsidR="00404A57" w:rsidRDefault="00404A57">
      <w:pPr>
        <w:spacing w:before="3" w:line="200" w:lineRule="exact"/>
      </w:pPr>
    </w:p>
    <w:tbl>
      <w:tblPr>
        <w:tblW w:w="0" w:type="auto"/>
        <w:tblInd w:w="101" w:type="dxa"/>
        <w:tblLayout w:type="fixed"/>
        <w:tblCellMar>
          <w:left w:w="0" w:type="dxa"/>
          <w:right w:w="0" w:type="dxa"/>
        </w:tblCellMar>
        <w:tblLook w:val="01E0"/>
      </w:tblPr>
      <w:tblGrid>
        <w:gridCol w:w="5328"/>
        <w:gridCol w:w="1073"/>
        <w:gridCol w:w="1070"/>
        <w:gridCol w:w="1070"/>
        <w:gridCol w:w="1197"/>
      </w:tblGrid>
      <w:tr w:rsidR="00404A57">
        <w:trPr>
          <w:trHeight w:hRule="exact" w:val="373"/>
        </w:trPr>
        <w:tc>
          <w:tcPr>
            <w:tcW w:w="9738" w:type="dxa"/>
            <w:gridSpan w:val="5"/>
            <w:tcBorders>
              <w:top w:val="single" w:sz="5" w:space="0" w:color="000000"/>
              <w:left w:val="single" w:sz="5" w:space="0" w:color="000000"/>
              <w:bottom w:val="nil"/>
              <w:right w:val="single" w:sz="5" w:space="0" w:color="000000"/>
            </w:tcBorders>
            <w:shd w:val="clear" w:color="auto" w:fill="E5B7B6"/>
          </w:tcPr>
          <w:p w:rsidR="00404A57" w:rsidRDefault="003C209F">
            <w:pPr>
              <w:spacing w:line="260" w:lineRule="exact"/>
              <w:ind w:left="822"/>
              <w:rPr>
                <w:rFonts w:ascii="Arial" w:eastAsia="Arial" w:hAnsi="Arial" w:cs="Arial"/>
                <w:sz w:val="24"/>
                <w:szCs w:val="24"/>
              </w:rPr>
            </w:pPr>
            <w:r>
              <w:rPr>
                <w:rFonts w:ascii="Arial" w:eastAsia="Arial" w:hAnsi="Arial" w:cs="Arial"/>
                <w:b/>
                <w:sz w:val="24"/>
                <w:szCs w:val="24"/>
              </w:rPr>
              <w:t>Team</w:t>
            </w:r>
            <w:r>
              <w:rPr>
                <w:rFonts w:ascii="Arial" w:eastAsia="Arial" w:hAnsi="Arial" w:cs="Arial"/>
                <w:b/>
                <w:spacing w:val="1"/>
                <w:sz w:val="24"/>
                <w:szCs w:val="24"/>
              </w:rPr>
              <w:t xml:space="preserve"> </w:t>
            </w:r>
            <w:r>
              <w:rPr>
                <w:rFonts w:ascii="Arial" w:eastAsia="Arial" w:hAnsi="Arial" w:cs="Arial"/>
                <w:b/>
                <w:sz w:val="24"/>
                <w:szCs w:val="24"/>
              </w:rPr>
              <w:t>Members</w:t>
            </w:r>
          </w:p>
        </w:tc>
      </w:tr>
      <w:tr w:rsidR="00404A57">
        <w:trPr>
          <w:trHeight w:hRule="exact" w:val="290"/>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822"/>
              <w:rPr>
                <w:rFonts w:ascii="Arial" w:eastAsia="Arial" w:hAnsi="Arial" w:cs="Arial"/>
                <w:sz w:val="24"/>
                <w:szCs w:val="24"/>
              </w:rPr>
            </w:pPr>
            <w:r>
              <w:rPr>
                <w:rFonts w:ascii="Arial" w:eastAsia="Arial" w:hAnsi="Arial" w:cs="Arial"/>
                <w:b/>
                <w:i/>
                <w:sz w:val="24"/>
                <w:szCs w:val="24"/>
              </w:rPr>
              <w:t>Subject</w:t>
            </w:r>
            <w:r>
              <w:rPr>
                <w:rFonts w:ascii="Arial" w:eastAsia="Arial" w:hAnsi="Arial" w:cs="Arial"/>
                <w:b/>
                <w:i/>
                <w:spacing w:val="2"/>
                <w:sz w:val="24"/>
                <w:szCs w:val="24"/>
              </w:rPr>
              <w:t xml:space="preserve"> </w:t>
            </w:r>
            <w:r>
              <w:rPr>
                <w:rFonts w:ascii="Arial" w:eastAsia="Arial" w:hAnsi="Arial" w:cs="Arial"/>
                <w:b/>
                <w:i/>
                <w:spacing w:val="-2"/>
                <w:sz w:val="24"/>
                <w:szCs w:val="24"/>
              </w:rPr>
              <w:t>M</w:t>
            </w:r>
            <w:r>
              <w:rPr>
                <w:rFonts w:ascii="Arial" w:eastAsia="Arial" w:hAnsi="Arial" w:cs="Arial"/>
                <w:b/>
                <w:i/>
                <w:sz w:val="24"/>
                <w:szCs w:val="24"/>
              </w:rPr>
              <w:t>atter</w:t>
            </w:r>
          </w:p>
        </w:tc>
        <w:tc>
          <w:tcPr>
            <w:tcW w:w="1073"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right="104"/>
              <w:jc w:val="right"/>
              <w:rPr>
                <w:rFonts w:ascii="Arial" w:eastAsia="Arial" w:hAnsi="Arial" w:cs="Arial"/>
                <w:sz w:val="24"/>
                <w:szCs w:val="24"/>
              </w:rPr>
            </w:pPr>
            <w:r>
              <w:rPr>
                <w:rFonts w:ascii="Arial" w:eastAsia="Arial" w:hAnsi="Arial" w:cs="Arial"/>
                <w:b/>
                <w:sz w:val="24"/>
                <w:szCs w:val="24"/>
              </w:rPr>
              <w:t>1</w:t>
            </w:r>
          </w:p>
        </w:tc>
        <w:tc>
          <w:tcPr>
            <w:tcW w:w="1070"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right="103"/>
              <w:jc w:val="right"/>
              <w:rPr>
                <w:rFonts w:ascii="Arial" w:eastAsia="Arial" w:hAnsi="Arial" w:cs="Arial"/>
                <w:sz w:val="24"/>
                <w:szCs w:val="24"/>
              </w:rPr>
            </w:pPr>
            <w:r>
              <w:rPr>
                <w:rFonts w:ascii="Arial" w:eastAsia="Arial" w:hAnsi="Arial" w:cs="Arial"/>
                <w:b/>
                <w:sz w:val="24"/>
                <w:szCs w:val="24"/>
              </w:rPr>
              <w:t>2</w:t>
            </w:r>
          </w:p>
        </w:tc>
        <w:tc>
          <w:tcPr>
            <w:tcW w:w="1070"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right="103"/>
              <w:jc w:val="right"/>
              <w:rPr>
                <w:rFonts w:ascii="Arial" w:eastAsia="Arial" w:hAnsi="Arial" w:cs="Arial"/>
                <w:sz w:val="24"/>
                <w:szCs w:val="24"/>
              </w:rPr>
            </w:pPr>
            <w:r>
              <w:rPr>
                <w:rFonts w:ascii="Arial" w:eastAsia="Arial" w:hAnsi="Arial" w:cs="Arial"/>
                <w:b/>
                <w:sz w:val="24"/>
                <w:szCs w:val="24"/>
              </w:rPr>
              <w:t>3</w:t>
            </w:r>
          </w:p>
        </w:tc>
        <w:tc>
          <w:tcPr>
            <w:tcW w:w="1196"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right="167"/>
              <w:jc w:val="right"/>
              <w:rPr>
                <w:rFonts w:ascii="Arial" w:eastAsia="Arial" w:hAnsi="Arial" w:cs="Arial"/>
                <w:sz w:val="24"/>
                <w:szCs w:val="24"/>
              </w:rPr>
            </w:pPr>
            <w:r>
              <w:rPr>
                <w:rFonts w:ascii="Arial" w:eastAsia="Arial" w:hAnsi="Arial" w:cs="Arial"/>
                <w:b/>
                <w:sz w:val="24"/>
                <w:szCs w:val="24"/>
              </w:rPr>
              <w:t>4</w:t>
            </w:r>
          </w:p>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Un</w:t>
            </w:r>
            <w:r>
              <w:rPr>
                <w:rFonts w:ascii="Arial" w:eastAsia="Arial" w:hAnsi="Arial" w:cs="Arial"/>
                <w:spacing w:val="-1"/>
              </w:rPr>
              <w:t>d</w:t>
            </w:r>
            <w:r>
              <w:rPr>
                <w:rFonts w:ascii="Arial" w:eastAsia="Arial" w:hAnsi="Arial" w:cs="Arial"/>
              </w:rPr>
              <w:t>erstand</w:t>
            </w:r>
            <w:r>
              <w:rPr>
                <w:rFonts w:ascii="Arial" w:eastAsia="Arial" w:hAnsi="Arial" w:cs="Arial"/>
                <w:spacing w:val="-1"/>
              </w:rPr>
              <w:t>in</w:t>
            </w:r>
            <w:r>
              <w:rPr>
                <w:rFonts w:ascii="Arial" w:eastAsia="Arial" w:hAnsi="Arial" w:cs="Arial"/>
              </w:rPr>
              <w:t>g back</w:t>
            </w:r>
            <w:r>
              <w:rPr>
                <w:rFonts w:ascii="Arial" w:eastAsia="Arial" w:hAnsi="Arial" w:cs="Arial"/>
                <w:spacing w:val="-1"/>
              </w:rPr>
              <w:t>g</w:t>
            </w:r>
            <w:r>
              <w:rPr>
                <w:rFonts w:ascii="Arial" w:eastAsia="Arial" w:hAnsi="Arial" w:cs="Arial"/>
              </w:rPr>
              <w:t>ro</w:t>
            </w:r>
            <w:r>
              <w:rPr>
                <w:rFonts w:ascii="Arial" w:eastAsia="Arial" w:hAnsi="Arial" w:cs="Arial"/>
                <w:spacing w:val="-1"/>
              </w:rPr>
              <w:t>u</w:t>
            </w:r>
            <w:r>
              <w:rPr>
                <w:rFonts w:ascii="Arial" w:eastAsia="Arial" w:hAnsi="Arial" w:cs="Arial"/>
              </w:rPr>
              <w:t>nd</w:t>
            </w:r>
            <w:r>
              <w:rPr>
                <w:rFonts w:ascii="Arial" w:eastAsia="Arial" w:hAnsi="Arial" w:cs="Arial"/>
                <w:spacing w:val="-1"/>
              </w:rPr>
              <w:t xml:space="preserve"> </w:t>
            </w:r>
            <w:r>
              <w:rPr>
                <w:rFonts w:ascii="Arial" w:eastAsia="Arial" w:hAnsi="Arial" w:cs="Arial"/>
              </w:rPr>
              <w:t>and topic</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4"/>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Specifi</w:t>
            </w:r>
            <w:r>
              <w:rPr>
                <w:rFonts w:ascii="Arial" w:eastAsia="Arial" w:hAnsi="Arial" w:cs="Arial"/>
                <w:spacing w:val="-1"/>
              </w:rPr>
              <w:t>e</w:t>
            </w:r>
            <w:r>
              <w:rPr>
                <w:rFonts w:ascii="Arial" w:eastAsia="Arial" w:hAnsi="Arial" w:cs="Arial"/>
              </w:rPr>
              <w:t>s Pro</w:t>
            </w:r>
            <w:r>
              <w:rPr>
                <w:rFonts w:ascii="Arial" w:eastAsia="Arial" w:hAnsi="Arial" w:cs="Arial"/>
                <w:spacing w:val="-1"/>
              </w:rPr>
              <w:t>j</w:t>
            </w:r>
            <w:r>
              <w:rPr>
                <w:rFonts w:ascii="Arial" w:eastAsia="Arial" w:hAnsi="Arial" w:cs="Arial"/>
              </w:rPr>
              <w:t>ect goa</w:t>
            </w:r>
            <w:r>
              <w:rPr>
                <w:rFonts w:ascii="Arial" w:eastAsia="Arial" w:hAnsi="Arial" w:cs="Arial"/>
                <w:spacing w:val="-1"/>
              </w:rPr>
              <w:t>l</w:t>
            </w:r>
            <w:r>
              <w:rPr>
                <w:rFonts w:ascii="Arial" w:eastAsia="Arial" w:hAnsi="Arial" w:cs="Arial"/>
              </w:rPr>
              <w:t>s</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Knowl</w:t>
            </w:r>
            <w:r>
              <w:rPr>
                <w:rFonts w:ascii="Arial" w:eastAsia="Arial" w:hAnsi="Arial" w:cs="Arial"/>
                <w:spacing w:val="-1"/>
              </w:rPr>
              <w:t>e</w:t>
            </w:r>
            <w:r>
              <w:rPr>
                <w:rFonts w:ascii="Arial" w:eastAsia="Arial" w:hAnsi="Arial" w:cs="Arial"/>
              </w:rPr>
              <w:t xml:space="preserve">dge </w:t>
            </w:r>
            <w:r>
              <w:rPr>
                <w:rFonts w:ascii="Arial" w:eastAsia="Arial" w:hAnsi="Arial" w:cs="Arial"/>
                <w:spacing w:val="-1"/>
              </w:rPr>
              <w:t>a</w:t>
            </w:r>
            <w:r>
              <w:rPr>
                <w:rFonts w:ascii="Arial" w:eastAsia="Arial" w:hAnsi="Arial" w:cs="Arial"/>
              </w:rPr>
              <w:t>bout the exis</w:t>
            </w:r>
            <w:r>
              <w:rPr>
                <w:rFonts w:ascii="Arial" w:eastAsia="Arial" w:hAnsi="Arial" w:cs="Arial"/>
                <w:spacing w:val="-2"/>
              </w:rPr>
              <w:t>t</w:t>
            </w:r>
            <w:r>
              <w:rPr>
                <w:rFonts w:ascii="Arial" w:eastAsia="Arial" w:hAnsi="Arial" w:cs="Arial"/>
              </w:rPr>
              <w:t>ing system</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Summar</w:t>
            </w:r>
            <w:r>
              <w:rPr>
                <w:rFonts w:ascii="Arial" w:eastAsia="Arial" w:hAnsi="Arial" w:cs="Arial"/>
                <w:spacing w:val="-1"/>
              </w:rPr>
              <w:t>i</w:t>
            </w:r>
            <w:r>
              <w:rPr>
                <w:rFonts w:ascii="Arial" w:eastAsia="Arial" w:hAnsi="Arial" w:cs="Arial"/>
              </w:rPr>
              <w:t>es,</w:t>
            </w:r>
            <w:r>
              <w:rPr>
                <w:rFonts w:ascii="Arial" w:eastAsia="Arial" w:hAnsi="Arial" w:cs="Arial"/>
                <w:spacing w:val="-1"/>
              </w:rPr>
              <w:t xml:space="preserve"> </w:t>
            </w:r>
            <w:r>
              <w:rPr>
                <w:rFonts w:ascii="Arial" w:eastAsia="Arial" w:hAnsi="Arial" w:cs="Arial"/>
              </w:rPr>
              <w:t>algorit</w:t>
            </w:r>
            <w:r>
              <w:rPr>
                <w:rFonts w:ascii="Arial" w:eastAsia="Arial" w:hAnsi="Arial" w:cs="Arial"/>
                <w:spacing w:val="-1"/>
              </w:rPr>
              <w:t>h</w:t>
            </w:r>
            <w:r>
              <w:rPr>
                <w:rFonts w:ascii="Arial" w:eastAsia="Arial" w:hAnsi="Arial" w:cs="Arial"/>
              </w:rPr>
              <w:t xml:space="preserve">ms </w:t>
            </w:r>
            <w:r>
              <w:rPr>
                <w:rFonts w:ascii="Arial" w:eastAsia="Arial" w:hAnsi="Arial" w:cs="Arial"/>
                <w:spacing w:val="-1"/>
              </w:rPr>
              <w:t>an</w:t>
            </w:r>
            <w:r>
              <w:rPr>
                <w:rFonts w:ascii="Arial" w:eastAsia="Arial" w:hAnsi="Arial" w:cs="Arial"/>
              </w:rPr>
              <w:t>d highligh</w:t>
            </w:r>
            <w:r>
              <w:rPr>
                <w:rFonts w:ascii="Arial" w:eastAsia="Arial" w:hAnsi="Arial" w:cs="Arial"/>
                <w:spacing w:val="-2"/>
              </w:rPr>
              <w:t>t</w:t>
            </w:r>
            <w:r>
              <w:rPr>
                <w:rFonts w:ascii="Arial" w:eastAsia="Arial" w:hAnsi="Arial" w:cs="Arial"/>
              </w:rPr>
              <w:t>s the pro</w:t>
            </w:r>
            <w:r>
              <w:rPr>
                <w:rFonts w:ascii="Arial" w:eastAsia="Arial" w:hAnsi="Arial" w:cs="Arial"/>
                <w:spacing w:val="-1"/>
              </w:rPr>
              <w:t>j</w:t>
            </w:r>
            <w:r>
              <w:rPr>
                <w:rFonts w:ascii="Arial" w:eastAsia="Arial" w:hAnsi="Arial" w:cs="Arial"/>
              </w:rPr>
              <w:t>ect fe</w:t>
            </w:r>
            <w:r>
              <w:rPr>
                <w:rFonts w:ascii="Arial" w:eastAsia="Arial" w:hAnsi="Arial" w:cs="Arial"/>
                <w:spacing w:val="-1"/>
              </w:rPr>
              <w:t>a</w:t>
            </w:r>
            <w:r>
              <w:rPr>
                <w:rFonts w:ascii="Arial" w:eastAsia="Arial" w:hAnsi="Arial" w:cs="Arial"/>
              </w:rPr>
              <w:t>tures</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Specifi</w:t>
            </w:r>
            <w:r>
              <w:rPr>
                <w:rFonts w:ascii="Arial" w:eastAsia="Arial" w:hAnsi="Arial" w:cs="Arial"/>
                <w:spacing w:val="-1"/>
              </w:rPr>
              <w:t>e</w:t>
            </w:r>
            <w:r>
              <w:rPr>
                <w:rFonts w:ascii="Arial" w:eastAsia="Arial" w:hAnsi="Arial" w:cs="Arial"/>
              </w:rPr>
              <w:t xml:space="preserve">s the testing platforms and </w:t>
            </w:r>
            <w:r>
              <w:rPr>
                <w:rFonts w:ascii="Arial" w:eastAsia="Arial" w:hAnsi="Arial" w:cs="Arial"/>
                <w:spacing w:val="-1"/>
              </w:rPr>
              <w:t>b</w:t>
            </w:r>
            <w:r>
              <w:rPr>
                <w:rFonts w:ascii="Arial" w:eastAsia="Arial" w:hAnsi="Arial" w:cs="Arial"/>
              </w:rPr>
              <w:t>e</w:t>
            </w:r>
            <w:r>
              <w:rPr>
                <w:rFonts w:ascii="Arial" w:eastAsia="Arial" w:hAnsi="Arial" w:cs="Arial"/>
                <w:spacing w:val="-1"/>
              </w:rPr>
              <w:t>nc</w:t>
            </w:r>
            <w:r>
              <w:rPr>
                <w:rFonts w:ascii="Arial" w:eastAsia="Arial" w:hAnsi="Arial" w:cs="Arial"/>
              </w:rPr>
              <w:t>hmark s</w:t>
            </w:r>
            <w:r>
              <w:rPr>
                <w:rFonts w:ascii="Arial" w:eastAsia="Arial" w:hAnsi="Arial" w:cs="Arial"/>
                <w:spacing w:val="-2"/>
              </w:rPr>
              <w:t>y</w:t>
            </w:r>
            <w:r>
              <w:rPr>
                <w:rFonts w:ascii="Arial" w:eastAsia="Arial" w:hAnsi="Arial" w:cs="Arial"/>
              </w:rPr>
              <w:t>st</w:t>
            </w:r>
            <w:r>
              <w:rPr>
                <w:rFonts w:ascii="Arial" w:eastAsia="Arial" w:hAnsi="Arial" w:cs="Arial"/>
                <w:spacing w:val="-1"/>
              </w:rPr>
              <w:t>e</w:t>
            </w:r>
            <w:r>
              <w:rPr>
                <w:rFonts w:ascii="Arial" w:eastAsia="Arial" w:hAnsi="Arial" w:cs="Arial"/>
              </w:rPr>
              <w:t>ms</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Proj</w:t>
            </w:r>
            <w:r>
              <w:rPr>
                <w:rFonts w:ascii="Arial" w:eastAsia="Arial" w:hAnsi="Arial" w:cs="Arial"/>
                <w:spacing w:val="-1"/>
              </w:rPr>
              <w:t>e</w:t>
            </w:r>
            <w:r>
              <w:rPr>
                <w:rFonts w:ascii="Arial" w:eastAsia="Arial" w:hAnsi="Arial" w:cs="Arial"/>
                <w:spacing w:val="1"/>
              </w:rPr>
              <w:t>c</w:t>
            </w:r>
            <w:r>
              <w:rPr>
                <w:rFonts w:ascii="Arial" w:eastAsia="Arial" w:hAnsi="Arial" w:cs="Arial"/>
              </w:rPr>
              <w:t>t Plan</w:t>
            </w:r>
            <w:r>
              <w:rPr>
                <w:rFonts w:ascii="Arial" w:eastAsia="Arial" w:hAnsi="Arial" w:cs="Arial"/>
                <w:spacing w:val="-1"/>
              </w:rPr>
              <w:t>n</w:t>
            </w:r>
            <w:r>
              <w:rPr>
                <w:rFonts w:ascii="Arial" w:eastAsia="Arial" w:hAnsi="Arial" w:cs="Arial"/>
              </w:rPr>
              <w:t>ing</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Tec</w:t>
            </w:r>
            <w:r>
              <w:rPr>
                <w:rFonts w:ascii="Arial" w:eastAsia="Arial" w:hAnsi="Arial" w:cs="Arial"/>
                <w:spacing w:val="-1"/>
              </w:rPr>
              <w:t>h</w:t>
            </w:r>
            <w:r>
              <w:rPr>
                <w:rFonts w:ascii="Arial" w:eastAsia="Arial" w:hAnsi="Arial" w:cs="Arial"/>
              </w:rPr>
              <w:t>ni</w:t>
            </w:r>
            <w:r>
              <w:rPr>
                <w:rFonts w:ascii="Arial" w:eastAsia="Arial" w:hAnsi="Arial" w:cs="Arial"/>
                <w:spacing w:val="-1"/>
              </w:rPr>
              <w:t>c</w:t>
            </w:r>
            <w:r>
              <w:rPr>
                <w:rFonts w:ascii="Arial" w:eastAsia="Arial" w:hAnsi="Arial" w:cs="Arial"/>
              </w:rPr>
              <w:t>al D</w:t>
            </w:r>
            <w:r>
              <w:rPr>
                <w:rFonts w:ascii="Arial" w:eastAsia="Arial" w:hAnsi="Arial" w:cs="Arial"/>
                <w:spacing w:val="-1"/>
              </w:rPr>
              <w:t>e</w:t>
            </w:r>
            <w:r>
              <w:rPr>
                <w:rFonts w:ascii="Arial" w:eastAsia="Arial" w:hAnsi="Arial" w:cs="Arial"/>
              </w:rPr>
              <w:t>sign</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4"/>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Summar</w:t>
            </w:r>
            <w:r>
              <w:rPr>
                <w:rFonts w:ascii="Arial" w:eastAsia="Arial" w:hAnsi="Arial" w:cs="Arial"/>
                <w:spacing w:val="-1"/>
              </w:rPr>
              <w:t>i</w:t>
            </w:r>
            <w:r>
              <w:rPr>
                <w:rFonts w:ascii="Arial" w:eastAsia="Arial" w:hAnsi="Arial" w:cs="Arial"/>
              </w:rPr>
              <w:t xml:space="preserve">es </w:t>
            </w:r>
            <w:r>
              <w:rPr>
                <w:rFonts w:ascii="Arial" w:eastAsia="Arial" w:hAnsi="Arial" w:cs="Arial"/>
                <w:spacing w:val="-2"/>
              </w:rPr>
              <w:t>t</w:t>
            </w:r>
            <w:r>
              <w:rPr>
                <w:rFonts w:ascii="Arial" w:eastAsia="Arial" w:hAnsi="Arial" w:cs="Arial"/>
              </w:rPr>
              <w:t>he ultimate findin</w:t>
            </w:r>
            <w:r>
              <w:rPr>
                <w:rFonts w:ascii="Arial" w:eastAsia="Arial" w:hAnsi="Arial" w:cs="Arial"/>
                <w:spacing w:val="-1"/>
              </w:rPr>
              <w:t>g</w:t>
            </w:r>
            <w:r>
              <w:rPr>
                <w:rFonts w:ascii="Arial" w:eastAsia="Arial" w:hAnsi="Arial" w:cs="Arial"/>
              </w:rPr>
              <w:t>s of the proj</w:t>
            </w:r>
            <w:r>
              <w:rPr>
                <w:rFonts w:ascii="Arial" w:eastAsia="Arial" w:hAnsi="Arial" w:cs="Arial"/>
                <w:spacing w:val="-1"/>
              </w:rPr>
              <w:t>e</w:t>
            </w:r>
            <w:r>
              <w:rPr>
                <w:rFonts w:ascii="Arial" w:eastAsia="Arial" w:hAnsi="Arial" w:cs="Arial"/>
                <w:spacing w:val="1"/>
              </w:rPr>
              <w:t>c</w:t>
            </w:r>
            <w:r>
              <w:rPr>
                <w:rFonts w:ascii="Arial" w:eastAsia="Arial" w:hAnsi="Arial" w:cs="Arial"/>
              </w:rPr>
              <w:t>t</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Qu</w:t>
            </w:r>
            <w:r>
              <w:rPr>
                <w:rFonts w:ascii="Arial" w:eastAsia="Arial" w:hAnsi="Arial" w:cs="Arial"/>
                <w:spacing w:val="-1"/>
              </w:rPr>
              <w:t>e</w:t>
            </w:r>
            <w:r>
              <w:rPr>
                <w:rFonts w:ascii="Arial" w:eastAsia="Arial" w:hAnsi="Arial" w:cs="Arial"/>
                <w:spacing w:val="1"/>
              </w:rPr>
              <w:t>s</w:t>
            </w:r>
            <w:r>
              <w:rPr>
                <w:rFonts w:ascii="Arial" w:eastAsia="Arial" w:hAnsi="Arial" w:cs="Arial"/>
                <w:spacing w:val="-1"/>
              </w:rPr>
              <w:t>ti</w:t>
            </w:r>
            <w:r>
              <w:rPr>
                <w:rFonts w:ascii="Arial" w:eastAsia="Arial" w:hAnsi="Arial" w:cs="Arial"/>
              </w:rPr>
              <w:t>on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A</w:t>
            </w:r>
            <w:r>
              <w:rPr>
                <w:rFonts w:ascii="Arial" w:eastAsia="Arial" w:hAnsi="Arial" w:cs="Arial"/>
              </w:rPr>
              <w:t>n</w:t>
            </w:r>
            <w:r>
              <w:rPr>
                <w:rFonts w:ascii="Arial" w:eastAsia="Arial" w:hAnsi="Arial" w:cs="Arial"/>
                <w:spacing w:val="1"/>
              </w:rPr>
              <w:t>s</w:t>
            </w:r>
            <w:r>
              <w:rPr>
                <w:rFonts w:ascii="Arial" w:eastAsia="Arial" w:hAnsi="Arial" w:cs="Arial"/>
              </w:rPr>
              <w:t>w</w:t>
            </w:r>
            <w:r>
              <w:rPr>
                <w:rFonts w:ascii="Arial" w:eastAsia="Arial" w:hAnsi="Arial" w:cs="Arial"/>
                <w:spacing w:val="-1"/>
              </w:rPr>
              <w:t>er</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Presentation</w:t>
            </w:r>
            <w:r>
              <w:rPr>
                <w:rFonts w:ascii="Arial" w:eastAsia="Arial" w:hAnsi="Arial" w:cs="Arial"/>
                <w:spacing w:val="-1"/>
              </w:rPr>
              <w:t xml:space="preserve"> </w:t>
            </w:r>
            <w:r>
              <w:rPr>
                <w:rFonts w:ascii="Arial" w:eastAsia="Arial" w:hAnsi="Arial" w:cs="Arial"/>
              </w:rPr>
              <w:t>skil</w:t>
            </w:r>
            <w:r>
              <w:rPr>
                <w:rFonts w:ascii="Arial" w:eastAsia="Arial" w:hAnsi="Arial" w:cs="Arial"/>
                <w:spacing w:val="-1"/>
              </w:rPr>
              <w:t>l</w:t>
            </w:r>
            <w:r>
              <w:rPr>
                <w:rFonts w:ascii="Arial" w:eastAsia="Arial" w:hAnsi="Arial" w:cs="Arial"/>
              </w:rPr>
              <w:t>s</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2"/>
              <w:ind w:left="102"/>
              <w:rPr>
                <w:rFonts w:ascii="Arial" w:eastAsia="Arial" w:hAnsi="Arial" w:cs="Arial"/>
              </w:rPr>
            </w:pPr>
            <w:r>
              <w:rPr>
                <w:rFonts w:ascii="Arial" w:eastAsia="Arial" w:hAnsi="Arial" w:cs="Arial"/>
              </w:rPr>
              <w:t>Attendance</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r w:rsidR="00404A57">
        <w:trPr>
          <w:trHeight w:hRule="exact" w:val="286"/>
        </w:trPr>
        <w:tc>
          <w:tcPr>
            <w:tcW w:w="5328" w:type="dxa"/>
            <w:tcBorders>
              <w:top w:val="single" w:sz="5" w:space="0" w:color="000000"/>
              <w:left w:val="single" w:sz="5" w:space="0" w:color="000000"/>
              <w:bottom w:val="single" w:sz="5" w:space="0" w:color="000000"/>
              <w:right w:val="single" w:sz="5" w:space="0" w:color="000000"/>
            </w:tcBorders>
          </w:tcPr>
          <w:p w:rsidR="00404A57" w:rsidRDefault="003C209F">
            <w:pPr>
              <w:spacing w:before="3"/>
              <w:ind w:left="102"/>
              <w:rPr>
                <w:rFonts w:ascii="Arial" w:eastAsia="Arial" w:hAnsi="Arial" w:cs="Arial"/>
              </w:rPr>
            </w:pPr>
            <w:r>
              <w:rPr>
                <w:rFonts w:ascii="Arial" w:eastAsia="Arial" w:hAnsi="Arial" w:cs="Arial"/>
                <w:b/>
              </w:rPr>
              <w:t>Total</w:t>
            </w:r>
          </w:p>
        </w:tc>
        <w:tc>
          <w:tcPr>
            <w:tcW w:w="1073"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070" w:type="dxa"/>
            <w:tcBorders>
              <w:top w:val="single" w:sz="5" w:space="0" w:color="000000"/>
              <w:left w:val="single" w:sz="5" w:space="0" w:color="000000"/>
              <w:bottom w:val="single" w:sz="5" w:space="0" w:color="000000"/>
              <w:right w:val="single" w:sz="5" w:space="0" w:color="000000"/>
            </w:tcBorders>
          </w:tcPr>
          <w:p w:rsidR="00404A57" w:rsidRDefault="00404A57"/>
        </w:tc>
        <w:tc>
          <w:tcPr>
            <w:tcW w:w="1196" w:type="dxa"/>
            <w:tcBorders>
              <w:top w:val="single" w:sz="5" w:space="0" w:color="000000"/>
              <w:left w:val="single" w:sz="5" w:space="0" w:color="000000"/>
              <w:bottom w:val="single" w:sz="5" w:space="0" w:color="000000"/>
              <w:right w:val="single" w:sz="5" w:space="0" w:color="000000"/>
            </w:tcBorders>
          </w:tcPr>
          <w:p w:rsidR="00404A57" w:rsidRDefault="00404A57"/>
        </w:tc>
      </w:tr>
    </w:tbl>
    <w:p w:rsidR="00404A57" w:rsidRDefault="00404A57">
      <w:pPr>
        <w:spacing w:before="4" w:line="260" w:lineRule="exact"/>
        <w:rPr>
          <w:sz w:val="26"/>
          <w:szCs w:val="26"/>
        </w:rPr>
      </w:pPr>
    </w:p>
    <w:tbl>
      <w:tblPr>
        <w:tblW w:w="0" w:type="auto"/>
        <w:tblInd w:w="101" w:type="dxa"/>
        <w:tblLayout w:type="fixed"/>
        <w:tblCellMar>
          <w:left w:w="0" w:type="dxa"/>
          <w:right w:w="0" w:type="dxa"/>
        </w:tblCellMar>
        <w:tblLook w:val="01E0"/>
      </w:tblPr>
      <w:tblGrid>
        <w:gridCol w:w="1818"/>
        <w:gridCol w:w="3510"/>
        <w:gridCol w:w="4410"/>
      </w:tblGrid>
      <w:tr w:rsidR="00404A57">
        <w:trPr>
          <w:trHeight w:hRule="exact" w:val="286"/>
        </w:trPr>
        <w:tc>
          <w:tcPr>
            <w:tcW w:w="5328" w:type="dxa"/>
            <w:gridSpan w:val="2"/>
            <w:tcBorders>
              <w:top w:val="single" w:sz="5" w:space="0" w:color="000000"/>
              <w:left w:val="single" w:sz="5" w:space="0" w:color="000000"/>
              <w:bottom w:val="single" w:sz="5" w:space="0" w:color="000000"/>
              <w:right w:val="single" w:sz="5" w:space="0" w:color="000000"/>
            </w:tcBorders>
            <w:shd w:val="clear" w:color="auto" w:fill="E5B7B6"/>
          </w:tcPr>
          <w:p w:rsidR="00404A57" w:rsidRDefault="003C209F">
            <w:pPr>
              <w:spacing w:line="260" w:lineRule="exact"/>
              <w:ind w:left="822"/>
              <w:rPr>
                <w:rFonts w:ascii="Arial" w:eastAsia="Arial" w:hAnsi="Arial" w:cs="Arial"/>
                <w:sz w:val="24"/>
                <w:szCs w:val="24"/>
              </w:rPr>
            </w:pPr>
            <w:r>
              <w:rPr>
                <w:rFonts w:ascii="Arial" w:eastAsia="Arial" w:hAnsi="Arial" w:cs="Arial"/>
                <w:b/>
                <w:sz w:val="24"/>
                <w:szCs w:val="24"/>
              </w:rPr>
              <w:t>Expectations for Next Revie</w:t>
            </w:r>
            <w:r>
              <w:rPr>
                <w:rFonts w:ascii="Arial" w:eastAsia="Arial" w:hAnsi="Arial" w:cs="Arial"/>
                <w:b/>
                <w:spacing w:val="3"/>
                <w:sz w:val="24"/>
                <w:szCs w:val="24"/>
              </w:rPr>
              <w:t>w</w:t>
            </w:r>
            <w:r>
              <w:rPr>
                <w:rFonts w:ascii="Arial" w:eastAsia="Arial" w:hAnsi="Arial" w:cs="Arial"/>
                <w:b/>
                <w:sz w:val="24"/>
                <w:szCs w:val="24"/>
              </w:rPr>
              <w:t>s</w:t>
            </w:r>
          </w:p>
        </w:tc>
        <w:tc>
          <w:tcPr>
            <w:tcW w:w="4410" w:type="dxa"/>
            <w:tcBorders>
              <w:top w:val="single" w:sz="5" w:space="0" w:color="000000"/>
              <w:left w:val="single" w:sz="5" w:space="0" w:color="000000"/>
              <w:bottom w:val="single" w:sz="5" w:space="0" w:color="000000"/>
              <w:right w:val="single" w:sz="5" w:space="0" w:color="000000"/>
            </w:tcBorders>
            <w:shd w:val="clear" w:color="auto" w:fill="E5B7B6"/>
          </w:tcPr>
          <w:p w:rsidR="00404A57" w:rsidRDefault="003C209F">
            <w:pPr>
              <w:spacing w:line="260" w:lineRule="exact"/>
              <w:ind w:left="1939"/>
              <w:rPr>
                <w:rFonts w:ascii="Arial" w:eastAsia="Arial" w:hAnsi="Arial" w:cs="Arial"/>
                <w:sz w:val="24"/>
                <w:szCs w:val="24"/>
              </w:rPr>
            </w:pPr>
            <w:r>
              <w:rPr>
                <w:rFonts w:ascii="Arial" w:eastAsia="Arial" w:hAnsi="Arial" w:cs="Arial"/>
                <w:b/>
                <w:sz w:val="24"/>
                <w:szCs w:val="24"/>
              </w:rPr>
              <w:t>Comments</w:t>
            </w:r>
          </w:p>
        </w:tc>
      </w:tr>
      <w:tr w:rsidR="00404A57">
        <w:trPr>
          <w:trHeight w:hRule="exact" w:val="562"/>
        </w:trPr>
        <w:tc>
          <w:tcPr>
            <w:tcW w:w="1818" w:type="dxa"/>
            <w:tcBorders>
              <w:top w:val="single" w:sz="5" w:space="0" w:color="000000"/>
              <w:left w:val="single" w:sz="5" w:space="0" w:color="000000"/>
              <w:bottom w:val="single" w:sz="5" w:space="0" w:color="000000"/>
              <w:right w:val="single" w:sz="5" w:space="0" w:color="000000"/>
            </w:tcBorders>
          </w:tcPr>
          <w:p w:rsidR="00404A57" w:rsidRDefault="00404A57">
            <w:pPr>
              <w:spacing w:before="6" w:line="120" w:lineRule="exact"/>
              <w:rPr>
                <w:sz w:val="13"/>
                <w:szCs w:val="13"/>
              </w:rPr>
            </w:pPr>
          </w:p>
          <w:p w:rsidR="00404A57" w:rsidRDefault="003C209F">
            <w:pPr>
              <w:ind w:left="192"/>
              <w:rPr>
                <w:rFonts w:ascii="Arial" w:eastAsia="Arial" w:hAnsi="Arial" w:cs="Arial"/>
                <w:sz w:val="24"/>
                <w:szCs w:val="24"/>
              </w:rPr>
            </w:pPr>
            <w:r>
              <w:rPr>
                <w:rFonts w:ascii="Arial" w:eastAsia="Arial" w:hAnsi="Arial" w:cs="Arial"/>
                <w:w w:val="82"/>
                <w:sz w:val="24"/>
                <w:szCs w:val="24"/>
              </w:rPr>
              <w:t>Review</w:t>
            </w:r>
            <w:r>
              <w:rPr>
                <w:rFonts w:ascii="Arial" w:eastAsia="Arial" w:hAnsi="Arial" w:cs="Arial"/>
                <w:spacing w:val="1"/>
                <w:w w:val="82"/>
                <w:sz w:val="24"/>
                <w:szCs w:val="24"/>
              </w:rPr>
              <w:t xml:space="preserve"> </w:t>
            </w:r>
            <w:r>
              <w:rPr>
                <w:rFonts w:ascii="Arial" w:eastAsia="Arial" w:hAnsi="Arial" w:cs="Arial"/>
                <w:w w:val="82"/>
                <w:sz w:val="24"/>
                <w:szCs w:val="24"/>
              </w:rPr>
              <w:t>One</w:t>
            </w:r>
          </w:p>
        </w:tc>
        <w:tc>
          <w:tcPr>
            <w:tcW w:w="3510" w:type="dxa"/>
            <w:tcBorders>
              <w:top w:val="single" w:sz="5" w:space="0" w:color="000000"/>
              <w:left w:val="single" w:sz="5" w:space="0" w:color="000000"/>
              <w:bottom w:val="single" w:sz="5" w:space="0" w:color="000000"/>
              <w:right w:val="single" w:sz="5" w:space="0" w:color="000000"/>
            </w:tcBorders>
          </w:tcPr>
          <w:p w:rsidR="00404A57" w:rsidRDefault="00404A57"/>
        </w:tc>
        <w:tc>
          <w:tcPr>
            <w:tcW w:w="4410" w:type="dxa"/>
            <w:vMerge w:val="restart"/>
            <w:tcBorders>
              <w:top w:val="single" w:sz="5" w:space="0" w:color="000000"/>
              <w:left w:val="nil"/>
              <w:right w:val="single" w:sz="5" w:space="0" w:color="000000"/>
            </w:tcBorders>
          </w:tcPr>
          <w:p w:rsidR="00404A57" w:rsidRDefault="00404A57"/>
        </w:tc>
      </w:tr>
      <w:tr w:rsidR="00404A57">
        <w:trPr>
          <w:trHeight w:hRule="exact" w:val="566"/>
        </w:trPr>
        <w:tc>
          <w:tcPr>
            <w:tcW w:w="1818" w:type="dxa"/>
            <w:tcBorders>
              <w:top w:val="single" w:sz="5" w:space="0" w:color="000000"/>
              <w:left w:val="single" w:sz="5" w:space="0" w:color="000000"/>
              <w:bottom w:val="single" w:sz="5" w:space="0" w:color="000000"/>
              <w:right w:val="single" w:sz="5" w:space="0" w:color="000000"/>
            </w:tcBorders>
          </w:tcPr>
          <w:p w:rsidR="00404A57" w:rsidRDefault="00404A57">
            <w:pPr>
              <w:spacing w:before="9" w:line="120" w:lineRule="exact"/>
              <w:rPr>
                <w:sz w:val="13"/>
                <w:szCs w:val="13"/>
              </w:rPr>
            </w:pPr>
          </w:p>
          <w:p w:rsidR="00404A57" w:rsidRDefault="003C209F">
            <w:pPr>
              <w:ind w:left="192"/>
              <w:rPr>
                <w:rFonts w:ascii="Arial" w:eastAsia="Arial" w:hAnsi="Arial" w:cs="Arial"/>
                <w:sz w:val="24"/>
                <w:szCs w:val="24"/>
              </w:rPr>
            </w:pPr>
            <w:r>
              <w:rPr>
                <w:rFonts w:ascii="Arial" w:eastAsia="Arial" w:hAnsi="Arial" w:cs="Arial"/>
                <w:w w:val="82"/>
                <w:sz w:val="24"/>
                <w:szCs w:val="24"/>
              </w:rPr>
              <w:t>Rev</w:t>
            </w:r>
            <w:r>
              <w:rPr>
                <w:rFonts w:ascii="Arial" w:eastAsia="Arial" w:hAnsi="Arial" w:cs="Arial"/>
                <w:spacing w:val="-1"/>
                <w:w w:val="82"/>
                <w:sz w:val="24"/>
                <w:szCs w:val="24"/>
              </w:rPr>
              <w:t>i</w:t>
            </w:r>
            <w:r>
              <w:rPr>
                <w:rFonts w:ascii="Arial" w:eastAsia="Arial" w:hAnsi="Arial" w:cs="Arial"/>
                <w:w w:val="82"/>
                <w:sz w:val="24"/>
                <w:szCs w:val="24"/>
              </w:rPr>
              <w:t>ew</w:t>
            </w:r>
            <w:r>
              <w:rPr>
                <w:rFonts w:ascii="Arial" w:eastAsia="Arial" w:hAnsi="Arial" w:cs="Arial"/>
                <w:spacing w:val="-4"/>
                <w:w w:val="82"/>
                <w:sz w:val="24"/>
                <w:szCs w:val="24"/>
              </w:rPr>
              <w:t xml:space="preserve"> </w:t>
            </w:r>
            <w:r>
              <w:rPr>
                <w:rFonts w:ascii="Arial" w:eastAsia="Arial" w:hAnsi="Arial" w:cs="Arial"/>
                <w:w w:val="82"/>
                <w:sz w:val="24"/>
                <w:szCs w:val="24"/>
              </w:rPr>
              <w:t>Two</w:t>
            </w:r>
          </w:p>
        </w:tc>
        <w:tc>
          <w:tcPr>
            <w:tcW w:w="3510" w:type="dxa"/>
            <w:tcBorders>
              <w:top w:val="single" w:sz="5" w:space="0" w:color="000000"/>
              <w:left w:val="single" w:sz="5" w:space="0" w:color="000000"/>
              <w:bottom w:val="single" w:sz="5" w:space="0" w:color="000000"/>
              <w:right w:val="single" w:sz="5" w:space="0" w:color="000000"/>
            </w:tcBorders>
          </w:tcPr>
          <w:p w:rsidR="00404A57" w:rsidRDefault="00404A57"/>
        </w:tc>
        <w:tc>
          <w:tcPr>
            <w:tcW w:w="4410" w:type="dxa"/>
            <w:vMerge/>
            <w:tcBorders>
              <w:left w:val="nil"/>
              <w:bottom w:val="single" w:sz="5" w:space="0" w:color="000000"/>
              <w:right w:val="single" w:sz="5" w:space="0" w:color="000000"/>
            </w:tcBorders>
          </w:tcPr>
          <w:p w:rsidR="00404A57" w:rsidRDefault="00404A57"/>
        </w:tc>
      </w:tr>
      <w:tr w:rsidR="00404A57">
        <w:trPr>
          <w:trHeight w:hRule="exact" w:val="361"/>
        </w:trPr>
        <w:tc>
          <w:tcPr>
            <w:tcW w:w="1818" w:type="dxa"/>
            <w:tcBorders>
              <w:top w:val="single" w:sz="5" w:space="0" w:color="000000"/>
              <w:left w:val="single" w:sz="5" w:space="0" w:color="000000"/>
              <w:bottom w:val="single" w:sz="5" w:space="0" w:color="000000"/>
              <w:right w:val="single" w:sz="5" w:space="0" w:color="000000"/>
            </w:tcBorders>
          </w:tcPr>
          <w:p w:rsidR="00404A57" w:rsidRDefault="003C209F">
            <w:pPr>
              <w:spacing w:before="36"/>
              <w:ind w:left="192"/>
              <w:rPr>
                <w:rFonts w:ascii="Arial" w:eastAsia="Arial" w:hAnsi="Arial" w:cs="Arial"/>
                <w:sz w:val="24"/>
                <w:szCs w:val="24"/>
              </w:rPr>
            </w:pPr>
            <w:r>
              <w:rPr>
                <w:rFonts w:ascii="Arial" w:eastAsia="Arial" w:hAnsi="Arial" w:cs="Arial"/>
                <w:w w:val="82"/>
                <w:sz w:val="24"/>
                <w:szCs w:val="24"/>
              </w:rPr>
              <w:t>Rev</w:t>
            </w:r>
            <w:r>
              <w:rPr>
                <w:rFonts w:ascii="Arial" w:eastAsia="Arial" w:hAnsi="Arial" w:cs="Arial"/>
                <w:spacing w:val="-1"/>
                <w:w w:val="82"/>
                <w:sz w:val="24"/>
                <w:szCs w:val="24"/>
              </w:rPr>
              <w:t>i</w:t>
            </w:r>
            <w:r>
              <w:rPr>
                <w:rFonts w:ascii="Arial" w:eastAsia="Arial" w:hAnsi="Arial" w:cs="Arial"/>
                <w:w w:val="82"/>
                <w:sz w:val="24"/>
                <w:szCs w:val="24"/>
              </w:rPr>
              <w:t>ew</w:t>
            </w:r>
            <w:r>
              <w:rPr>
                <w:rFonts w:ascii="Arial" w:eastAsia="Arial" w:hAnsi="Arial" w:cs="Arial"/>
                <w:spacing w:val="-4"/>
                <w:w w:val="82"/>
                <w:sz w:val="24"/>
                <w:szCs w:val="24"/>
              </w:rPr>
              <w:t xml:space="preserve"> </w:t>
            </w:r>
            <w:r>
              <w:rPr>
                <w:rFonts w:ascii="Arial" w:eastAsia="Arial" w:hAnsi="Arial" w:cs="Arial"/>
                <w:w w:val="82"/>
                <w:sz w:val="24"/>
                <w:szCs w:val="24"/>
              </w:rPr>
              <w:t>Three</w:t>
            </w:r>
          </w:p>
        </w:tc>
        <w:tc>
          <w:tcPr>
            <w:tcW w:w="3510" w:type="dxa"/>
            <w:tcBorders>
              <w:top w:val="single" w:sz="5" w:space="0" w:color="000000"/>
              <w:left w:val="single" w:sz="5" w:space="0" w:color="000000"/>
              <w:bottom w:val="single" w:sz="5" w:space="0" w:color="000000"/>
              <w:right w:val="single" w:sz="5" w:space="0" w:color="000000"/>
            </w:tcBorders>
          </w:tcPr>
          <w:p w:rsidR="00404A57" w:rsidRDefault="00404A57"/>
        </w:tc>
        <w:tc>
          <w:tcPr>
            <w:tcW w:w="4410" w:type="dxa"/>
            <w:tcBorders>
              <w:top w:val="single" w:sz="5" w:space="0" w:color="000000"/>
              <w:left w:val="single" w:sz="5" w:space="0" w:color="000000"/>
              <w:bottom w:val="single" w:sz="5" w:space="0" w:color="000000"/>
              <w:right w:val="single" w:sz="5" w:space="0" w:color="000000"/>
            </w:tcBorders>
          </w:tcPr>
          <w:p w:rsidR="00404A57" w:rsidRDefault="00404A57"/>
        </w:tc>
      </w:tr>
    </w:tbl>
    <w:p w:rsidR="00404A57" w:rsidRDefault="00404A57">
      <w:pPr>
        <w:sectPr w:rsidR="00404A57" w:rsidSect="00F24FF8">
          <w:footerReference w:type="default" r:id="rId8"/>
          <w:pgSz w:w="12240" w:h="15840"/>
          <w:pgMar w:top="960" w:right="1200" w:bottom="280" w:left="980" w:header="740" w:footer="1620" w:gutter="0"/>
          <w:pgBorders w:offsetFrom="page">
            <w:top w:val="single" w:sz="4" w:space="24" w:color="auto"/>
            <w:left w:val="single" w:sz="4" w:space="24" w:color="auto"/>
            <w:bottom w:val="single" w:sz="4" w:space="24" w:color="auto"/>
            <w:right w:val="single" w:sz="4" w:space="24" w:color="auto"/>
          </w:pgBorders>
          <w:pgNumType w:start="8"/>
          <w:cols w:space="720"/>
        </w:sectPr>
      </w:pPr>
    </w:p>
    <w:p w:rsidR="004A5945" w:rsidRDefault="004A5945" w:rsidP="004A5945">
      <w:pPr>
        <w:spacing w:line="200" w:lineRule="exact"/>
      </w:pPr>
    </w:p>
    <w:p w:rsidR="004A5945" w:rsidRPr="00F24FF8" w:rsidRDefault="00F24FF8" w:rsidP="004A5945">
      <w:pPr>
        <w:rPr>
          <w:sz w:val="24"/>
        </w:rPr>
      </w:pPr>
      <w:r w:rsidRPr="00F24FF8">
        <w:rPr>
          <w:b/>
          <w:sz w:val="24"/>
        </w:rPr>
        <w:t>PROJECT TITLE</w:t>
      </w:r>
      <w:proofErr w:type="gramStart"/>
      <w:r w:rsidRPr="00F24FF8">
        <w:rPr>
          <w:sz w:val="24"/>
        </w:rPr>
        <w:t>:BANKING</w:t>
      </w:r>
      <w:proofErr w:type="gramEnd"/>
      <w:r w:rsidRPr="00F24FF8">
        <w:rPr>
          <w:sz w:val="24"/>
        </w:rPr>
        <w:t xml:space="preserve"> BOT</w:t>
      </w:r>
    </w:p>
    <w:p w:rsidR="00F24FF8" w:rsidRPr="00F24FF8" w:rsidRDefault="00F24FF8" w:rsidP="004A5945">
      <w:pPr>
        <w:rPr>
          <w:sz w:val="24"/>
        </w:rPr>
      </w:pPr>
      <w:r w:rsidRPr="00F24FF8">
        <w:rPr>
          <w:b/>
          <w:sz w:val="24"/>
        </w:rPr>
        <w:t>TEAM MEMBERS</w:t>
      </w:r>
      <w:proofErr w:type="gramStart"/>
      <w:r w:rsidRPr="00F24FF8">
        <w:rPr>
          <w:sz w:val="24"/>
        </w:rPr>
        <w:t>:S.DHARSHINI</w:t>
      </w:r>
      <w:proofErr w:type="gramEnd"/>
      <w:r w:rsidRPr="00F24FF8">
        <w:rPr>
          <w:sz w:val="24"/>
        </w:rPr>
        <w:t>(711714104016),S.GOWRI GAYATHRI(711714104016),</w:t>
      </w:r>
    </w:p>
    <w:p w:rsidR="00F24FF8" w:rsidRPr="00F24FF8" w:rsidRDefault="00F24FF8" w:rsidP="004A5945">
      <w:pPr>
        <w:rPr>
          <w:sz w:val="24"/>
        </w:rPr>
      </w:pPr>
      <w:r w:rsidRPr="00F24FF8">
        <w:rPr>
          <w:sz w:val="24"/>
        </w:rPr>
        <w:tab/>
      </w:r>
      <w:r w:rsidRPr="00F24FF8">
        <w:rPr>
          <w:sz w:val="24"/>
        </w:rPr>
        <w:tab/>
        <w:t xml:space="preserve">    </w:t>
      </w:r>
      <w:r>
        <w:rPr>
          <w:sz w:val="24"/>
        </w:rPr>
        <w:t xml:space="preserve">       </w:t>
      </w:r>
      <w:r w:rsidRPr="00F24FF8">
        <w:rPr>
          <w:sz w:val="24"/>
        </w:rPr>
        <w:t xml:space="preserve"> </w:t>
      </w:r>
      <w:proofErr w:type="gramStart"/>
      <w:r w:rsidRPr="00F24FF8">
        <w:rPr>
          <w:sz w:val="24"/>
        </w:rPr>
        <w:t>K.KHAVYA(</w:t>
      </w:r>
      <w:proofErr w:type="gramEnd"/>
      <w:r w:rsidRPr="00F24FF8">
        <w:rPr>
          <w:sz w:val="24"/>
        </w:rPr>
        <w:t>711714104030),N.KOWSALYA(711714104031)</w:t>
      </w:r>
    </w:p>
    <w:p w:rsidR="00F24FF8" w:rsidRPr="00F24FF8" w:rsidRDefault="00F24FF8" w:rsidP="004A5945">
      <w:pPr>
        <w:rPr>
          <w:sz w:val="24"/>
        </w:rPr>
      </w:pPr>
      <w:r w:rsidRPr="00F24FF8">
        <w:rPr>
          <w:b/>
          <w:sz w:val="24"/>
        </w:rPr>
        <w:t xml:space="preserve">FACULTY </w:t>
      </w:r>
      <w:proofErr w:type="spellStart"/>
      <w:r w:rsidRPr="00F24FF8">
        <w:rPr>
          <w:b/>
          <w:sz w:val="24"/>
        </w:rPr>
        <w:t>GUIDE</w:t>
      </w:r>
      <w:proofErr w:type="gramStart"/>
      <w:r w:rsidRPr="00F24FF8">
        <w:rPr>
          <w:sz w:val="24"/>
        </w:rPr>
        <w:t>:Ms.PRISCILLA</w:t>
      </w:r>
      <w:proofErr w:type="spellEnd"/>
      <w:proofErr w:type="gramEnd"/>
      <w:r w:rsidRPr="00F24FF8">
        <w:rPr>
          <w:sz w:val="24"/>
        </w:rPr>
        <w:t xml:space="preserve"> JOY</w:t>
      </w:r>
    </w:p>
    <w:p w:rsidR="00F24FF8" w:rsidRPr="00F24FF8" w:rsidRDefault="00F24FF8" w:rsidP="004A5945">
      <w:pPr>
        <w:rPr>
          <w:sz w:val="24"/>
        </w:rPr>
      </w:pPr>
      <w:r w:rsidRPr="00F24FF8">
        <w:rPr>
          <w:b/>
          <w:sz w:val="24"/>
        </w:rPr>
        <w:t xml:space="preserve">INDUSTRY </w:t>
      </w:r>
      <w:proofErr w:type="spellStart"/>
      <w:r w:rsidRPr="00F24FF8">
        <w:rPr>
          <w:b/>
          <w:sz w:val="24"/>
        </w:rPr>
        <w:t>GUIDE</w:t>
      </w:r>
      <w:proofErr w:type="gramStart"/>
      <w:r w:rsidRPr="00F24FF8">
        <w:rPr>
          <w:sz w:val="24"/>
        </w:rPr>
        <w:t>:Mr.VASANTH</w:t>
      </w:r>
      <w:proofErr w:type="spellEnd"/>
      <w:proofErr w:type="gramEnd"/>
    </w:p>
    <w:p w:rsidR="00F24FF8" w:rsidRPr="00F24FF8" w:rsidRDefault="00F24FF8" w:rsidP="004A5945">
      <w:pPr>
        <w:rPr>
          <w:sz w:val="24"/>
        </w:rPr>
      </w:pPr>
      <w:r w:rsidRPr="00F24FF8">
        <w:rPr>
          <w:sz w:val="24"/>
        </w:rPr>
        <w:tab/>
      </w:r>
      <w:r w:rsidRPr="00F24FF8">
        <w:rPr>
          <w:sz w:val="24"/>
        </w:rPr>
        <w:tab/>
      </w:r>
    </w:p>
    <w:p w:rsidR="00F24FF8" w:rsidRPr="00F24FF8" w:rsidRDefault="00F24FF8" w:rsidP="00F24FF8">
      <w:pPr>
        <w:rPr>
          <w:b/>
          <w:sz w:val="24"/>
          <w:lang w:val="en-IN"/>
        </w:rPr>
      </w:pPr>
      <w:r w:rsidRPr="00F24FF8">
        <w:rPr>
          <w:b/>
          <w:sz w:val="24"/>
        </w:rPr>
        <w:t>ABSTRACT</w:t>
      </w:r>
    </w:p>
    <w:p w:rsidR="00F24FF8" w:rsidRPr="00F24FF8" w:rsidRDefault="00F24FF8" w:rsidP="00F24FF8">
      <w:pPr>
        <w:ind w:firstLine="720"/>
        <w:rPr>
          <w:sz w:val="24"/>
          <w:lang w:val="en-IN"/>
        </w:rPr>
      </w:pPr>
      <w:r w:rsidRPr="00F24FF8">
        <w:rPr>
          <w:sz w:val="24"/>
          <w:lang w:val="en-IN"/>
        </w:rPr>
        <w:t xml:space="preserve">Banking </w:t>
      </w:r>
      <w:proofErr w:type="spellStart"/>
      <w:r w:rsidRPr="00F24FF8">
        <w:rPr>
          <w:sz w:val="24"/>
          <w:lang w:val="en-IN"/>
        </w:rPr>
        <w:t>bot</w:t>
      </w:r>
      <w:proofErr w:type="spellEnd"/>
      <w:r w:rsidRPr="00F24FF8">
        <w:rPr>
          <w:sz w:val="24"/>
          <w:lang w:val="en-IN"/>
        </w:rPr>
        <w:t xml:space="preserve"> is an artificial intelligent develop for banking operations, who understand people queries and responds accordingly. </w:t>
      </w:r>
      <w:r w:rsidRPr="00F24FF8">
        <w:rPr>
          <w:sz w:val="24"/>
          <w:lang w:val="en-IN"/>
        </w:rPr>
        <w:tab/>
      </w:r>
    </w:p>
    <w:p w:rsidR="00F24FF8" w:rsidRPr="00F24FF8" w:rsidRDefault="00F24FF8" w:rsidP="00F24FF8">
      <w:pPr>
        <w:rPr>
          <w:sz w:val="24"/>
          <w:lang w:val="en-IN"/>
        </w:rPr>
      </w:pPr>
      <w:r w:rsidRPr="00F24FF8">
        <w:rPr>
          <w:sz w:val="24"/>
          <w:lang w:val="en-IN"/>
        </w:rPr>
        <w:tab/>
        <w:t xml:space="preserve">The main aim of this project is to </w:t>
      </w:r>
      <w:proofErr w:type="gramStart"/>
      <w:r w:rsidRPr="00F24FF8">
        <w:rPr>
          <w:sz w:val="24"/>
          <w:lang w:val="en-IN"/>
        </w:rPr>
        <w:t>develop  a</w:t>
      </w:r>
      <w:proofErr w:type="gramEnd"/>
      <w:r w:rsidRPr="00F24FF8">
        <w:rPr>
          <w:sz w:val="24"/>
          <w:lang w:val="en-IN"/>
        </w:rPr>
        <w:t xml:space="preserve"> banking </w:t>
      </w:r>
      <w:proofErr w:type="spellStart"/>
      <w:r w:rsidRPr="00F24FF8">
        <w:rPr>
          <w:sz w:val="24"/>
          <w:lang w:val="en-IN"/>
        </w:rPr>
        <w:t>bot</w:t>
      </w:r>
      <w:proofErr w:type="spellEnd"/>
      <w:r w:rsidRPr="00F24FF8">
        <w:rPr>
          <w:sz w:val="24"/>
          <w:lang w:val="en-IN"/>
        </w:rPr>
        <w:t xml:space="preserve"> using artificial intelligent algorithms which should be able to analyze and understand user’s queries and react accordingly.</w:t>
      </w:r>
    </w:p>
    <w:p w:rsidR="00F24FF8" w:rsidRPr="00F24FF8" w:rsidRDefault="00F24FF8" w:rsidP="00F24FF8">
      <w:pPr>
        <w:rPr>
          <w:sz w:val="24"/>
          <w:lang w:val="en-IN"/>
        </w:rPr>
      </w:pPr>
      <w:r w:rsidRPr="00F24FF8">
        <w:rPr>
          <w:sz w:val="24"/>
          <w:lang w:val="en-IN"/>
        </w:rPr>
        <w:tab/>
        <w:t xml:space="preserve">Generally for any banking related </w:t>
      </w:r>
      <w:proofErr w:type="gramStart"/>
      <w:r w:rsidRPr="00F24FF8">
        <w:rPr>
          <w:sz w:val="24"/>
          <w:lang w:val="en-IN"/>
        </w:rPr>
        <w:t>query  we</w:t>
      </w:r>
      <w:proofErr w:type="gramEnd"/>
      <w:r w:rsidRPr="00F24FF8">
        <w:rPr>
          <w:sz w:val="24"/>
          <w:lang w:val="en-IN"/>
        </w:rPr>
        <w:t xml:space="preserve"> have to go to the bank or call to customer care. Going to bank is not a convenient way, it takes lot of time and effort and bank people are also very busy to attend our queries. On the other hand we don’t get complete information from the customer care executives. </w:t>
      </w:r>
      <w:r w:rsidRPr="00F24FF8">
        <w:rPr>
          <w:sz w:val="24"/>
          <w:lang w:val="en-IN"/>
        </w:rPr>
        <w:tab/>
      </w:r>
    </w:p>
    <w:p w:rsidR="00F24FF8" w:rsidRPr="00F24FF8" w:rsidRDefault="00F24FF8" w:rsidP="00F24FF8">
      <w:pPr>
        <w:rPr>
          <w:sz w:val="24"/>
          <w:lang w:val="en-IN"/>
        </w:rPr>
      </w:pPr>
      <w:r w:rsidRPr="00F24FF8">
        <w:rPr>
          <w:sz w:val="24"/>
          <w:lang w:val="en-IN"/>
        </w:rPr>
        <w:tab/>
        <w:t xml:space="preserve">They can help us only up to some </w:t>
      </w:r>
      <w:proofErr w:type="spellStart"/>
      <w:r w:rsidRPr="00F24FF8">
        <w:rPr>
          <w:sz w:val="24"/>
          <w:lang w:val="en-IN"/>
        </w:rPr>
        <w:t>extend</w:t>
      </w:r>
      <w:proofErr w:type="spellEnd"/>
      <w:r w:rsidRPr="00F24FF8">
        <w:rPr>
          <w:sz w:val="24"/>
          <w:lang w:val="en-IN"/>
        </w:rPr>
        <w:t xml:space="preserve">. It will be more suitable if we can directly post our queries online or chat with the bank people and get the response with no time. By keeping these points in mind we have develop a banking </w:t>
      </w:r>
      <w:proofErr w:type="spellStart"/>
      <w:proofErr w:type="gramStart"/>
      <w:r w:rsidRPr="00F24FF8">
        <w:rPr>
          <w:sz w:val="24"/>
          <w:lang w:val="en-IN"/>
        </w:rPr>
        <w:t>bot</w:t>
      </w:r>
      <w:proofErr w:type="spellEnd"/>
      <w:r w:rsidRPr="00F24FF8">
        <w:rPr>
          <w:sz w:val="24"/>
          <w:lang w:val="en-IN"/>
        </w:rPr>
        <w:t xml:space="preserve">  where</w:t>
      </w:r>
      <w:proofErr w:type="gramEnd"/>
      <w:r w:rsidRPr="00F24FF8">
        <w:rPr>
          <w:sz w:val="24"/>
          <w:lang w:val="en-IN"/>
        </w:rPr>
        <w:t xml:space="preserve"> people can directly chat with a bot. </w:t>
      </w:r>
    </w:p>
    <w:p w:rsidR="00F24FF8" w:rsidRDefault="00F24FF8" w:rsidP="00F24FF8">
      <w:pPr>
        <w:rPr>
          <w:sz w:val="24"/>
        </w:rPr>
      </w:pPr>
    </w:p>
    <w:p w:rsidR="00F24FF8" w:rsidRPr="00F24FF8" w:rsidRDefault="00F24FF8" w:rsidP="00F24FF8">
      <w:pPr>
        <w:rPr>
          <w:b/>
          <w:sz w:val="24"/>
          <w:lang w:val="en-IN"/>
        </w:rPr>
      </w:pPr>
      <w:r w:rsidRPr="00F24FF8">
        <w:rPr>
          <w:b/>
          <w:sz w:val="24"/>
        </w:rPr>
        <w:t>Existing system</w:t>
      </w:r>
    </w:p>
    <w:p w:rsidR="00F24FF8" w:rsidRDefault="00F24FF8" w:rsidP="00F24FF8">
      <w:pPr>
        <w:rPr>
          <w:sz w:val="24"/>
          <w:lang w:val="en-IN"/>
        </w:rPr>
      </w:pPr>
    </w:p>
    <w:p w:rsidR="00F24FF8" w:rsidRPr="00F24FF8" w:rsidRDefault="00F24FF8" w:rsidP="00F24FF8">
      <w:pPr>
        <w:rPr>
          <w:sz w:val="24"/>
          <w:lang w:val="en-IN"/>
        </w:rPr>
      </w:pPr>
      <w:r w:rsidRPr="00F24FF8">
        <w:rPr>
          <w:sz w:val="24"/>
          <w:lang w:val="en-IN"/>
        </w:rPr>
        <w:t xml:space="preserve">Existing system of this project is improper and ineffectual. To get any banking related information like savings schemes, loan, fixed deposit </w:t>
      </w:r>
      <w:proofErr w:type="spellStart"/>
      <w:r w:rsidRPr="00F24FF8">
        <w:rPr>
          <w:sz w:val="24"/>
          <w:lang w:val="en-IN"/>
        </w:rPr>
        <w:t>etc.we</w:t>
      </w:r>
      <w:proofErr w:type="spellEnd"/>
      <w:r w:rsidRPr="00F24FF8">
        <w:rPr>
          <w:sz w:val="24"/>
          <w:lang w:val="en-IN"/>
        </w:rPr>
        <w:t xml:space="preserve"> have to approach the bank and communicate with bank people which is time consuming and </w:t>
      </w:r>
      <w:proofErr w:type="spellStart"/>
      <w:r w:rsidRPr="00F24FF8">
        <w:rPr>
          <w:sz w:val="24"/>
          <w:lang w:val="en-IN"/>
        </w:rPr>
        <w:t>draggy</w:t>
      </w:r>
      <w:proofErr w:type="spellEnd"/>
      <w:r w:rsidRPr="00F24FF8">
        <w:rPr>
          <w:sz w:val="24"/>
          <w:lang w:val="en-IN"/>
        </w:rPr>
        <w:t xml:space="preserve">. Even it is very difficult for bank also to handle all the </w:t>
      </w:r>
      <w:proofErr w:type="gramStart"/>
      <w:r w:rsidRPr="00F24FF8">
        <w:rPr>
          <w:sz w:val="24"/>
          <w:lang w:val="en-IN"/>
        </w:rPr>
        <w:t>customers</w:t>
      </w:r>
      <w:proofErr w:type="gramEnd"/>
      <w:r w:rsidRPr="00F24FF8">
        <w:rPr>
          <w:sz w:val="24"/>
          <w:lang w:val="en-IN"/>
        </w:rPr>
        <w:t xml:space="preserve"> queries manually and it is time consuming too... </w:t>
      </w:r>
    </w:p>
    <w:p w:rsidR="00F24FF8" w:rsidRDefault="00F24FF8" w:rsidP="00F24FF8">
      <w:pPr>
        <w:rPr>
          <w:b/>
          <w:bCs/>
          <w:sz w:val="24"/>
        </w:rPr>
      </w:pPr>
    </w:p>
    <w:p w:rsidR="00000000" w:rsidRPr="00F24FF8" w:rsidRDefault="00D12F5E" w:rsidP="00F24FF8">
      <w:pPr>
        <w:rPr>
          <w:sz w:val="24"/>
          <w:lang w:val="en-IN"/>
        </w:rPr>
      </w:pPr>
      <w:r w:rsidRPr="00F24FF8">
        <w:rPr>
          <w:b/>
          <w:bCs/>
          <w:sz w:val="24"/>
        </w:rPr>
        <w:t>Advantages over existing methods</w:t>
      </w:r>
    </w:p>
    <w:p w:rsidR="00F24FF8" w:rsidRDefault="00F24FF8" w:rsidP="00F24FF8">
      <w:pPr>
        <w:ind w:firstLine="360"/>
        <w:rPr>
          <w:sz w:val="24"/>
          <w:lang w:val="en-IN"/>
        </w:rPr>
      </w:pPr>
    </w:p>
    <w:p w:rsidR="00F24FF8" w:rsidRPr="00F24FF8" w:rsidRDefault="00F24FF8" w:rsidP="00F24FF8">
      <w:pPr>
        <w:ind w:firstLine="720"/>
        <w:rPr>
          <w:sz w:val="24"/>
          <w:lang w:val="en-IN"/>
        </w:rPr>
      </w:pPr>
      <w:r w:rsidRPr="00F24FF8">
        <w:rPr>
          <w:sz w:val="24"/>
          <w:lang w:val="en-IN"/>
        </w:rPr>
        <w:t xml:space="preserve">Proposed system is very much timely and user-friendly, where people can directly post their queries online and get immediate response. They can chat with a banking </w:t>
      </w:r>
      <w:proofErr w:type="spellStart"/>
      <w:r w:rsidRPr="00F24FF8">
        <w:rPr>
          <w:sz w:val="24"/>
          <w:lang w:val="en-IN"/>
        </w:rPr>
        <w:t>bot</w:t>
      </w:r>
      <w:proofErr w:type="spellEnd"/>
      <w:r w:rsidRPr="00F24FF8">
        <w:rPr>
          <w:sz w:val="24"/>
          <w:lang w:val="en-IN"/>
        </w:rPr>
        <w:t xml:space="preserve"> that understand banking queries and react correspondingly. </w:t>
      </w:r>
      <w:proofErr w:type="spellStart"/>
      <w:r w:rsidRPr="00F24FF8">
        <w:rPr>
          <w:sz w:val="24"/>
          <w:lang w:val="en-IN"/>
        </w:rPr>
        <w:t>Custmers</w:t>
      </w:r>
      <w:proofErr w:type="spellEnd"/>
      <w:r w:rsidRPr="00F24FF8">
        <w:rPr>
          <w:sz w:val="24"/>
          <w:lang w:val="en-IN"/>
        </w:rPr>
        <w:t xml:space="preserve"> no need to follow any specific format to ask questions to the bot. This </w:t>
      </w:r>
      <w:proofErr w:type="spellStart"/>
      <w:r w:rsidRPr="00F24FF8">
        <w:rPr>
          <w:sz w:val="24"/>
          <w:lang w:val="en-IN"/>
        </w:rPr>
        <w:t>bot</w:t>
      </w:r>
      <w:proofErr w:type="spellEnd"/>
      <w:r w:rsidRPr="00F24FF8">
        <w:rPr>
          <w:sz w:val="24"/>
          <w:lang w:val="en-IN"/>
        </w:rPr>
        <w:t xml:space="preserve"> understand all banking terminologies and operations. Just we have to write our queries in English. Also it’s providing some other information like address of the different branches in different cities, ATM location in various places etc.</w:t>
      </w:r>
      <w:r w:rsidRPr="00F24FF8">
        <w:rPr>
          <w:sz w:val="24"/>
        </w:rPr>
        <w:t xml:space="preserve"> </w:t>
      </w:r>
    </w:p>
    <w:p w:rsidR="00F24FF8" w:rsidRDefault="00F24FF8" w:rsidP="00F24FF8">
      <w:pPr>
        <w:ind w:left="720"/>
        <w:rPr>
          <w:sz w:val="24"/>
          <w:lang w:val="en-IN"/>
        </w:rPr>
      </w:pPr>
    </w:p>
    <w:p w:rsidR="00F24FF8" w:rsidRPr="00F24FF8" w:rsidRDefault="00F24FF8" w:rsidP="00F24FF8">
      <w:pPr>
        <w:rPr>
          <w:b/>
          <w:sz w:val="24"/>
          <w:lang w:val="en-IN"/>
        </w:rPr>
      </w:pPr>
      <w:r w:rsidRPr="00F24FF8">
        <w:rPr>
          <w:b/>
          <w:sz w:val="24"/>
        </w:rPr>
        <w:t>Future enhancements</w:t>
      </w:r>
    </w:p>
    <w:p w:rsidR="00F24FF8" w:rsidRPr="00F24FF8" w:rsidRDefault="00F24FF8" w:rsidP="00F24FF8">
      <w:pPr>
        <w:rPr>
          <w:sz w:val="24"/>
          <w:lang w:val="en-IN"/>
        </w:rPr>
      </w:pPr>
    </w:p>
    <w:p w:rsidR="00000000" w:rsidRPr="00F24FF8" w:rsidRDefault="00D12F5E" w:rsidP="00F24FF8">
      <w:pPr>
        <w:numPr>
          <w:ilvl w:val="0"/>
          <w:numId w:val="3"/>
        </w:numPr>
        <w:rPr>
          <w:sz w:val="24"/>
          <w:lang w:val="en-IN"/>
        </w:rPr>
      </w:pPr>
      <w:r w:rsidRPr="00F24FF8">
        <w:rPr>
          <w:sz w:val="24"/>
        </w:rPr>
        <w:t xml:space="preserve">The existing system includes the </w:t>
      </w:r>
      <w:proofErr w:type="spellStart"/>
      <w:r w:rsidRPr="00F24FF8">
        <w:rPr>
          <w:sz w:val="24"/>
        </w:rPr>
        <w:t>chatbot</w:t>
      </w:r>
      <w:proofErr w:type="spellEnd"/>
      <w:r w:rsidRPr="00F24FF8">
        <w:rPr>
          <w:sz w:val="24"/>
        </w:rPr>
        <w:t xml:space="preserve"> is associated with only one particular </w:t>
      </w:r>
      <w:proofErr w:type="spellStart"/>
      <w:r w:rsidRPr="00F24FF8">
        <w:rPr>
          <w:sz w:val="24"/>
        </w:rPr>
        <w:t>bank.But</w:t>
      </w:r>
      <w:proofErr w:type="spellEnd"/>
      <w:r w:rsidRPr="00F24FF8">
        <w:rPr>
          <w:sz w:val="24"/>
        </w:rPr>
        <w:t xml:space="preserve"> a customer can hold accounts in various other banks so</w:t>
      </w:r>
      <w:r w:rsidRPr="00F24FF8">
        <w:rPr>
          <w:sz w:val="24"/>
        </w:rPr>
        <w:t xml:space="preserve"> that this </w:t>
      </w:r>
      <w:proofErr w:type="spellStart"/>
      <w:r w:rsidRPr="00F24FF8">
        <w:rPr>
          <w:sz w:val="24"/>
        </w:rPr>
        <w:t>bot</w:t>
      </w:r>
      <w:proofErr w:type="spellEnd"/>
      <w:r w:rsidRPr="00F24FF8">
        <w:rPr>
          <w:sz w:val="24"/>
        </w:rPr>
        <w:t xml:space="preserve"> will contain the information of many banks.</w:t>
      </w:r>
    </w:p>
    <w:p w:rsidR="00000000" w:rsidRPr="00F24FF8" w:rsidRDefault="00D12F5E" w:rsidP="00F24FF8">
      <w:pPr>
        <w:numPr>
          <w:ilvl w:val="0"/>
          <w:numId w:val="3"/>
        </w:numPr>
        <w:rPr>
          <w:sz w:val="24"/>
          <w:lang w:val="en-IN"/>
        </w:rPr>
      </w:pPr>
      <w:r w:rsidRPr="00F24FF8">
        <w:rPr>
          <w:sz w:val="24"/>
        </w:rPr>
        <w:t xml:space="preserve">Added to it this will also contain voice </w:t>
      </w:r>
      <w:r w:rsidR="00F24FF8" w:rsidRPr="00F24FF8">
        <w:rPr>
          <w:sz w:val="24"/>
        </w:rPr>
        <w:t>recognition</w:t>
      </w:r>
      <w:r w:rsidRPr="00F24FF8">
        <w:rPr>
          <w:sz w:val="24"/>
        </w:rPr>
        <w:t xml:space="preserve"> mechanism.</w:t>
      </w:r>
    </w:p>
    <w:p w:rsidR="00F24FF8" w:rsidRPr="00F24FF8" w:rsidRDefault="00F24FF8" w:rsidP="00F24FF8">
      <w:pPr>
        <w:rPr>
          <w:sz w:val="24"/>
          <w:lang w:val="en-IN"/>
        </w:rPr>
      </w:pPr>
    </w:p>
    <w:p w:rsidR="004A5945" w:rsidRPr="00F24FF8" w:rsidRDefault="004A5945" w:rsidP="004A5945">
      <w:pPr>
        <w:rPr>
          <w:sz w:val="24"/>
        </w:rPr>
      </w:pPr>
    </w:p>
    <w:p w:rsidR="004A5945" w:rsidRPr="00F24FF8" w:rsidRDefault="004A5945" w:rsidP="004A5945">
      <w:pPr>
        <w:rPr>
          <w:sz w:val="24"/>
        </w:rPr>
      </w:pPr>
    </w:p>
    <w:p w:rsidR="00404A57" w:rsidRPr="00F24FF8" w:rsidRDefault="004A5945" w:rsidP="004A5945">
      <w:pPr>
        <w:tabs>
          <w:tab w:val="left" w:pos="2685"/>
        </w:tabs>
        <w:rPr>
          <w:sz w:val="24"/>
        </w:rPr>
      </w:pPr>
      <w:r w:rsidRPr="00F24FF8">
        <w:rPr>
          <w:sz w:val="24"/>
        </w:rPr>
        <w:tab/>
      </w:r>
    </w:p>
    <w:sectPr w:rsidR="00404A57" w:rsidRPr="00F24FF8" w:rsidSect="00F24FF8">
      <w:footerReference w:type="default" r:id="rId9"/>
      <w:pgSz w:w="12240" w:h="15840"/>
      <w:pgMar w:top="960" w:right="1200" w:bottom="280" w:left="1720" w:header="740" w:footer="90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F5E" w:rsidRDefault="00D12F5E" w:rsidP="00404A57">
      <w:r>
        <w:separator/>
      </w:r>
    </w:p>
  </w:endnote>
  <w:endnote w:type="continuationSeparator" w:id="0">
    <w:p w:rsidR="00D12F5E" w:rsidRDefault="00D12F5E" w:rsidP="00404A57">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09F" w:rsidRPr="003C209F" w:rsidRDefault="003C209F">
    <w:pPr>
      <w:spacing w:line="200" w:lineRule="exact"/>
      <w:rPr>
        <w:rFonts w:ascii="Arial" w:hAnsi="Arial" w:cs="Arial"/>
        <w:b/>
      </w:rPr>
    </w:pPr>
  </w:p>
  <w:p w:rsidR="003C209F" w:rsidRPr="003C209F" w:rsidRDefault="006258A1">
    <w:pPr>
      <w:spacing w:line="200" w:lineRule="exact"/>
      <w:rPr>
        <w:rFonts w:ascii="Arial" w:hAnsi="Arial" w:cs="Arial"/>
        <w:b/>
        <w:sz w:val="24"/>
        <w:szCs w:val="24"/>
      </w:rPr>
    </w:pPr>
    <w:r>
      <w:rPr>
        <w:rFonts w:ascii="Arial" w:hAnsi="Arial" w:cs="Arial"/>
        <w:b/>
        <w:sz w:val="24"/>
        <w:szCs w:val="24"/>
      </w:rPr>
      <w:t xml:space="preserve">   </w:t>
    </w:r>
    <w:r w:rsidR="003C209F" w:rsidRPr="003C209F">
      <w:rPr>
        <w:rFonts w:ascii="Arial" w:hAnsi="Arial" w:cs="Arial"/>
        <w:b/>
        <w:sz w:val="22"/>
        <w:szCs w:val="22"/>
      </w:rPr>
      <w:t>Staff 1</w:t>
    </w:r>
    <w:r w:rsidR="003C209F" w:rsidRPr="003C209F">
      <w:rPr>
        <w:rFonts w:ascii="Arial" w:hAnsi="Arial" w:cs="Arial"/>
        <w:b/>
        <w:sz w:val="22"/>
        <w:szCs w:val="22"/>
      </w:rPr>
      <w:tab/>
    </w:r>
    <w:r w:rsidR="003C209F" w:rsidRPr="003C209F">
      <w:rPr>
        <w:rFonts w:ascii="Arial" w:hAnsi="Arial" w:cs="Arial"/>
        <w:b/>
        <w:sz w:val="22"/>
        <w:szCs w:val="22"/>
      </w:rPr>
      <w:tab/>
      <w:t xml:space="preserve">  Staff2 </w:t>
    </w:r>
    <w:r w:rsidR="003C209F" w:rsidRPr="003C209F">
      <w:rPr>
        <w:rFonts w:ascii="Arial" w:hAnsi="Arial" w:cs="Arial"/>
        <w:b/>
        <w:sz w:val="22"/>
        <w:szCs w:val="22"/>
      </w:rPr>
      <w:tab/>
    </w:r>
    <w:r w:rsidR="003C209F" w:rsidRPr="003C209F">
      <w:rPr>
        <w:rFonts w:ascii="Arial" w:hAnsi="Arial" w:cs="Arial"/>
        <w:b/>
        <w:sz w:val="22"/>
        <w:szCs w:val="22"/>
      </w:rPr>
      <w:tab/>
    </w:r>
    <w:r>
      <w:rPr>
        <w:rFonts w:ascii="Arial" w:hAnsi="Arial" w:cs="Arial"/>
        <w:b/>
        <w:sz w:val="22"/>
        <w:szCs w:val="22"/>
      </w:rPr>
      <w:t xml:space="preserve">   </w:t>
    </w:r>
    <w:r w:rsidR="003C209F" w:rsidRPr="003C209F">
      <w:rPr>
        <w:rFonts w:ascii="Arial" w:hAnsi="Arial" w:cs="Arial"/>
        <w:b/>
        <w:sz w:val="22"/>
        <w:szCs w:val="22"/>
      </w:rPr>
      <w:t xml:space="preserve">Staff 3 </w:t>
    </w:r>
    <w:r w:rsidR="003C209F" w:rsidRPr="003C209F">
      <w:rPr>
        <w:rFonts w:ascii="Arial" w:hAnsi="Arial" w:cs="Arial"/>
        <w:b/>
        <w:sz w:val="22"/>
        <w:szCs w:val="22"/>
      </w:rPr>
      <w:tab/>
    </w:r>
    <w:r w:rsidR="003C209F" w:rsidRPr="003C209F">
      <w:rPr>
        <w:rFonts w:ascii="Arial" w:hAnsi="Arial" w:cs="Arial"/>
        <w:b/>
        <w:sz w:val="22"/>
        <w:szCs w:val="22"/>
      </w:rPr>
      <w:tab/>
    </w:r>
    <w:r>
      <w:rPr>
        <w:rFonts w:ascii="Arial" w:hAnsi="Arial" w:cs="Arial"/>
        <w:b/>
        <w:sz w:val="22"/>
        <w:szCs w:val="22"/>
      </w:rPr>
      <w:t xml:space="preserve">   </w:t>
    </w:r>
    <w:r w:rsidR="003C209F" w:rsidRPr="003C209F">
      <w:rPr>
        <w:rFonts w:ascii="Arial" w:hAnsi="Arial" w:cs="Arial"/>
        <w:b/>
        <w:sz w:val="22"/>
        <w:szCs w:val="22"/>
      </w:rPr>
      <w:t xml:space="preserve">Staff 4 </w:t>
    </w:r>
    <w:r w:rsidR="003C209F" w:rsidRPr="003C209F">
      <w:rPr>
        <w:rFonts w:ascii="Arial" w:hAnsi="Arial" w:cs="Arial"/>
        <w:b/>
        <w:sz w:val="22"/>
        <w:szCs w:val="22"/>
      </w:rPr>
      <w:tab/>
    </w:r>
    <w:r w:rsidR="003C209F" w:rsidRPr="003C209F">
      <w:rPr>
        <w:rFonts w:ascii="Arial" w:hAnsi="Arial" w:cs="Arial"/>
        <w:b/>
        <w:sz w:val="22"/>
        <w:szCs w:val="22"/>
      </w:rPr>
      <w:tab/>
    </w:r>
    <w:r>
      <w:rPr>
        <w:rFonts w:ascii="Arial" w:hAnsi="Arial" w:cs="Arial"/>
        <w:b/>
        <w:sz w:val="22"/>
        <w:szCs w:val="22"/>
      </w:rPr>
      <w:t xml:space="preserve">  </w:t>
    </w:r>
    <w:r w:rsidR="003C209F" w:rsidRPr="003C209F">
      <w:rPr>
        <w:rFonts w:ascii="Arial" w:hAnsi="Arial" w:cs="Arial"/>
        <w:b/>
        <w:sz w:val="22"/>
        <w:szCs w:val="22"/>
      </w:rPr>
      <w:t>Staff</w:t>
    </w:r>
    <w:r w:rsidR="003C209F" w:rsidRPr="003C209F">
      <w:rPr>
        <w:rFonts w:ascii="Arial" w:hAnsi="Arial" w:cs="Arial"/>
        <w:b/>
        <w:sz w:val="24"/>
        <w:szCs w:val="24"/>
      </w:rPr>
      <w:t xml:space="preserve"> 5</w:t>
    </w:r>
  </w:p>
  <w:p w:rsidR="003C209F" w:rsidRPr="003C209F" w:rsidRDefault="003C209F">
    <w:pPr>
      <w:spacing w:line="200" w:lineRule="exact"/>
      <w:rPr>
        <w:rFonts w:ascii="Arial" w:hAnsi="Arial" w:cs="Arial"/>
        <w:b/>
      </w:rPr>
    </w:pPr>
  </w:p>
  <w:p w:rsidR="003C209F" w:rsidRDefault="00004900">
    <w:pPr>
      <w:spacing w:line="200" w:lineRule="exact"/>
    </w:pPr>
    <w:r w:rsidRPr="00004900">
      <w:pict>
        <v:shapetype id="_x0000_t202" coordsize="21600,21600" o:spt="202" path="m,l,21600r21600,l21600,xe">
          <v:stroke joinstyle="miter"/>
          <v:path gradientshapeok="t" o:connecttype="rect"/>
        </v:shapetype>
        <v:shape id="_x0000_s1038" type="#_x0000_t202" style="position:absolute;margin-left:491pt;margin-top:724.6pt;width:36pt;height:14pt;z-index:-1910;mso-position-horizontal-relative:page;mso-position-vertical-relative:page" filled="f" stroked="f">
          <v:textbox style="mso-next-textbox:#_x0000_s1038" inset="0,0,0,0">
            <w:txbxContent>
              <w:p w:rsidR="003C209F" w:rsidRDefault="003C209F">
                <w:pPr>
                  <w:spacing w:line="260" w:lineRule="exact"/>
                  <w:ind w:left="20" w:right="-36"/>
                  <w:rPr>
                    <w:rFonts w:ascii="Arial" w:eastAsia="Arial" w:hAnsi="Arial" w:cs="Arial"/>
                    <w:sz w:val="24"/>
                    <w:szCs w:val="24"/>
                  </w:rPr>
                </w:pPr>
                <w:r>
                  <w:rPr>
                    <w:rFonts w:ascii="Arial" w:eastAsia="Arial" w:hAnsi="Arial" w:cs="Arial"/>
                    <w:b/>
                    <w:sz w:val="24"/>
                    <w:szCs w:val="24"/>
                  </w:rPr>
                  <w:t>Guide</w:t>
                </w:r>
              </w:p>
            </w:txbxContent>
          </v:textbox>
          <w10:wrap anchorx="page" anchory="page"/>
        </v:shape>
      </w:pict>
    </w:r>
    <w:r w:rsidRPr="00004900">
      <w:pict>
        <v:shape id="_x0000_s1039" type="#_x0000_t202" style="position:absolute;margin-left:383.05pt;margin-top:724.6pt;width:58pt;height:14pt;z-index:-1911;mso-position-horizontal-relative:page;mso-position-vertical-relative:page" filled="f" stroked="f">
          <v:textbox style="mso-next-textbox:#_x0000_s1039" inset="0,0,0,0">
            <w:txbxContent>
              <w:p w:rsidR="003C209F" w:rsidRDefault="003C209F">
                <w:pPr>
                  <w:spacing w:line="260" w:lineRule="exact"/>
                  <w:ind w:left="20" w:right="-36"/>
                  <w:rPr>
                    <w:rFonts w:ascii="Arial" w:eastAsia="Arial" w:hAnsi="Arial" w:cs="Arial"/>
                    <w:sz w:val="24"/>
                    <w:szCs w:val="24"/>
                  </w:rPr>
                </w:pPr>
                <w:r>
                  <w:rPr>
                    <w:rFonts w:ascii="Arial" w:eastAsia="Arial" w:hAnsi="Arial" w:cs="Arial"/>
                    <w:b/>
                    <w:sz w:val="24"/>
                    <w:szCs w:val="24"/>
                  </w:rPr>
                  <w:t>Member 4</w:t>
                </w:r>
              </w:p>
            </w:txbxContent>
          </v:textbox>
          <w10:wrap anchorx="page" anchory="page"/>
        </v:shape>
      </w:pict>
    </w:r>
    <w:r w:rsidRPr="00004900">
      <w:pict>
        <v:shape id="_x0000_s1040" type="#_x0000_t202" style="position:absolute;margin-left:272.1pt;margin-top:724.6pt;width:58pt;height:14pt;z-index:-1912;mso-position-horizontal-relative:page;mso-position-vertical-relative:page" filled="f" stroked="f">
          <v:textbox style="mso-next-textbox:#_x0000_s1040" inset="0,0,0,0">
            <w:txbxContent>
              <w:p w:rsidR="003C209F" w:rsidRDefault="003C209F">
                <w:pPr>
                  <w:spacing w:line="260" w:lineRule="exact"/>
                  <w:ind w:left="20" w:right="-36"/>
                  <w:rPr>
                    <w:rFonts w:ascii="Arial" w:eastAsia="Arial" w:hAnsi="Arial" w:cs="Arial"/>
                    <w:sz w:val="24"/>
                    <w:szCs w:val="24"/>
                  </w:rPr>
                </w:pPr>
                <w:r>
                  <w:rPr>
                    <w:rFonts w:ascii="Arial" w:eastAsia="Arial" w:hAnsi="Arial" w:cs="Arial"/>
                    <w:b/>
                    <w:sz w:val="24"/>
                    <w:szCs w:val="24"/>
                  </w:rPr>
                  <w:t>Member 3</w:t>
                </w:r>
              </w:p>
            </w:txbxContent>
          </v:textbox>
          <w10:wrap anchorx="page" anchory="page"/>
        </v:shape>
      </w:pict>
    </w:r>
    <w:r w:rsidRPr="00004900">
      <w:pict>
        <v:shape id="_x0000_s1041" type="#_x0000_t202" style="position:absolute;margin-left:163.3pt;margin-top:724.6pt;width:58pt;height:14pt;z-index:-1913;mso-position-horizontal-relative:page;mso-position-vertical-relative:page" filled="f" stroked="f">
          <v:textbox style="mso-next-textbox:#_x0000_s1041" inset="0,0,0,0">
            <w:txbxContent>
              <w:p w:rsidR="003C209F" w:rsidRDefault="003C209F">
                <w:pPr>
                  <w:spacing w:line="260" w:lineRule="exact"/>
                  <w:ind w:left="20" w:right="-36"/>
                  <w:rPr>
                    <w:rFonts w:ascii="Arial" w:eastAsia="Arial" w:hAnsi="Arial" w:cs="Arial"/>
                    <w:sz w:val="24"/>
                    <w:szCs w:val="24"/>
                  </w:rPr>
                </w:pPr>
                <w:r>
                  <w:rPr>
                    <w:rFonts w:ascii="Arial" w:eastAsia="Arial" w:hAnsi="Arial" w:cs="Arial"/>
                    <w:b/>
                    <w:sz w:val="24"/>
                    <w:szCs w:val="24"/>
                  </w:rPr>
                  <w:t>Member 2</w:t>
                </w:r>
              </w:p>
            </w:txbxContent>
          </v:textbox>
          <w10:wrap anchorx="page" anchory="page"/>
        </v:shape>
      </w:pict>
    </w:r>
    <w:r w:rsidRPr="00004900">
      <w:pict>
        <v:shape id="_x0000_s1042" type="#_x0000_t202" style="position:absolute;margin-left:59pt;margin-top:724.6pt;width:58pt;height:14pt;z-index:-1914;mso-position-horizontal-relative:page;mso-position-vertical-relative:page" filled="f" stroked="f">
          <v:textbox style="mso-next-textbox:#_x0000_s1042" inset="0,0,0,0">
            <w:txbxContent>
              <w:p w:rsidR="003C209F" w:rsidRDefault="003C209F">
                <w:pPr>
                  <w:spacing w:line="260" w:lineRule="exact"/>
                  <w:ind w:left="20" w:right="-36"/>
                  <w:rPr>
                    <w:rFonts w:ascii="Arial" w:eastAsia="Arial" w:hAnsi="Arial" w:cs="Arial"/>
                    <w:sz w:val="24"/>
                    <w:szCs w:val="24"/>
                  </w:rPr>
                </w:pPr>
                <w:r>
                  <w:rPr>
                    <w:rFonts w:ascii="Arial" w:eastAsia="Arial" w:hAnsi="Arial" w:cs="Arial"/>
                    <w:b/>
                    <w:sz w:val="24"/>
                    <w:szCs w:val="24"/>
                  </w:rPr>
                  <w:t>Member 1</w:t>
                </w:r>
              </w:p>
            </w:txbxContent>
          </v:textbox>
          <w10:wrap anchorx="page" anchory="page"/>
        </v:shape>
      </w:pict>
    </w:r>
    <w:r w:rsidRPr="00004900">
      <w:pict>
        <v:shape id="_x0000_s1037" type="#_x0000_t202" style="position:absolute;margin-left:295pt;margin-top:728.8pt;width:16pt;height:14pt;z-index:-1909;mso-position-horizontal-relative:page;mso-position-vertical-relative:page" filled="f" stroked="f">
          <v:textbox style="mso-next-textbox:#_x0000_s1037" inset="0,0,0,0">
            <w:txbxContent>
              <w:p w:rsidR="003C209F" w:rsidRDefault="00004900">
                <w:pPr>
                  <w:spacing w:line="260" w:lineRule="exact"/>
                  <w:ind w:left="40"/>
                  <w:rPr>
                    <w:sz w:val="24"/>
                    <w:szCs w:val="24"/>
                  </w:rPr>
                </w:pPr>
                <w:r>
                  <w:fldChar w:fldCharType="begin"/>
                </w:r>
                <w:r w:rsidR="003C209F">
                  <w:rPr>
                    <w:sz w:val="24"/>
                    <w:szCs w:val="24"/>
                  </w:rPr>
                  <w:instrText xml:space="preserve"> PAGE </w:instrText>
                </w:r>
                <w:r>
                  <w:fldChar w:fldCharType="separate"/>
                </w:r>
                <w:r w:rsidR="00F24FF8">
                  <w:rPr>
                    <w:noProof/>
                    <w:sz w:val="24"/>
                    <w:szCs w:val="24"/>
                  </w:rPr>
                  <w:t>8</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09F" w:rsidRDefault="00004900">
    <w:pPr>
      <w:spacing w:line="100" w:lineRule="exact"/>
      <w:rPr>
        <w:sz w:val="10"/>
        <w:szCs w:val="10"/>
      </w:rPr>
    </w:pPr>
    <w:r w:rsidRPr="00004900">
      <w:pict>
        <v:shapetype id="_x0000_t202" coordsize="21600,21600" o:spt="202" path="m,l,21600r21600,l21600,xe">
          <v:stroke joinstyle="miter"/>
          <v:path gradientshapeok="t" o:connecttype="rect"/>
        </v:shapetype>
        <v:shape id="_x0000_s1025" type="#_x0000_t202" style="position:absolute;margin-left:295pt;margin-top:728.8pt;width:16pt;height:14pt;z-index:-1899;mso-position-horizontal-relative:page;mso-position-vertical-relative:page" filled="f" stroked="f">
          <v:textbox style="mso-next-textbox:#_x0000_s1025" inset="0,0,0,0">
            <w:txbxContent>
              <w:p w:rsidR="003C209F" w:rsidRDefault="00004900">
                <w:pPr>
                  <w:spacing w:line="260" w:lineRule="exact"/>
                  <w:ind w:left="40"/>
                  <w:rPr>
                    <w:sz w:val="24"/>
                    <w:szCs w:val="24"/>
                  </w:rPr>
                </w:pPr>
                <w:r>
                  <w:fldChar w:fldCharType="begin"/>
                </w:r>
                <w:r w:rsidR="003C209F">
                  <w:rPr>
                    <w:sz w:val="24"/>
                    <w:szCs w:val="24"/>
                  </w:rPr>
                  <w:instrText xml:space="preserve"> PAGE </w:instrText>
                </w:r>
                <w:r>
                  <w:fldChar w:fldCharType="separate"/>
                </w:r>
                <w:r w:rsidR="00F24FF8">
                  <w:rPr>
                    <w:noProof/>
                    <w:sz w:val="24"/>
                    <w:szCs w:val="24"/>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F5E" w:rsidRDefault="00D12F5E" w:rsidP="00404A57">
      <w:r>
        <w:separator/>
      </w:r>
    </w:p>
  </w:footnote>
  <w:footnote w:type="continuationSeparator" w:id="0">
    <w:p w:rsidR="00D12F5E" w:rsidRDefault="00D12F5E" w:rsidP="00404A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4758"/>
    <w:multiLevelType w:val="hybridMultilevel"/>
    <w:tmpl w:val="7428AA8C"/>
    <w:lvl w:ilvl="0" w:tplc="2B2489D2">
      <w:start w:val="1"/>
      <w:numFmt w:val="bullet"/>
      <w:lvlText w:val=""/>
      <w:lvlJc w:val="left"/>
      <w:pPr>
        <w:tabs>
          <w:tab w:val="num" w:pos="720"/>
        </w:tabs>
        <w:ind w:left="720" w:hanging="360"/>
      </w:pPr>
      <w:rPr>
        <w:rFonts w:ascii="Wingdings 2" w:hAnsi="Wingdings 2" w:hint="default"/>
      </w:rPr>
    </w:lvl>
    <w:lvl w:ilvl="1" w:tplc="9EA6E376" w:tentative="1">
      <w:start w:val="1"/>
      <w:numFmt w:val="bullet"/>
      <w:lvlText w:val=""/>
      <w:lvlJc w:val="left"/>
      <w:pPr>
        <w:tabs>
          <w:tab w:val="num" w:pos="1440"/>
        </w:tabs>
        <w:ind w:left="1440" w:hanging="360"/>
      </w:pPr>
      <w:rPr>
        <w:rFonts w:ascii="Wingdings 2" w:hAnsi="Wingdings 2" w:hint="default"/>
      </w:rPr>
    </w:lvl>
    <w:lvl w:ilvl="2" w:tplc="D570D4DC" w:tentative="1">
      <w:start w:val="1"/>
      <w:numFmt w:val="bullet"/>
      <w:lvlText w:val=""/>
      <w:lvlJc w:val="left"/>
      <w:pPr>
        <w:tabs>
          <w:tab w:val="num" w:pos="2160"/>
        </w:tabs>
        <w:ind w:left="2160" w:hanging="360"/>
      </w:pPr>
      <w:rPr>
        <w:rFonts w:ascii="Wingdings 2" w:hAnsi="Wingdings 2" w:hint="default"/>
      </w:rPr>
    </w:lvl>
    <w:lvl w:ilvl="3" w:tplc="84CE3F78" w:tentative="1">
      <w:start w:val="1"/>
      <w:numFmt w:val="bullet"/>
      <w:lvlText w:val=""/>
      <w:lvlJc w:val="left"/>
      <w:pPr>
        <w:tabs>
          <w:tab w:val="num" w:pos="2880"/>
        </w:tabs>
        <w:ind w:left="2880" w:hanging="360"/>
      </w:pPr>
      <w:rPr>
        <w:rFonts w:ascii="Wingdings 2" w:hAnsi="Wingdings 2" w:hint="default"/>
      </w:rPr>
    </w:lvl>
    <w:lvl w:ilvl="4" w:tplc="30AECF40" w:tentative="1">
      <w:start w:val="1"/>
      <w:numFmt w:val="bullet"/>
      <w:lvlText w:val=""/>
      <w:lvlJc w:val="left"/>
      <w:pPr>
        <w:tabs>
          <w:tab w:val="num" w:pos="3600"/>
        </w:tabs>
        <w:ind w:left="3600" w:hanging="360"/>
      </w:pPr>
      <w:rPr>
        <w:rFonts w:ascii="Wingdings 2" w:hAnsi="Wingdings 2" w:hint="default"/>
      </w:rPr>
    </w:lvl>
    <w:lvl w:ilvl="5" w:tplc="4B766384" w:tentative="1">
      <w:start w:val="1"/>
      <w:numFmt w:val="bullet"/>
      <w:lvlText w:val=""/>
      <w:lvlJc w:val="left"/>
      <w:pPr>
        <w:tabs>
          <w:tab w:val="num" w:pos="4320"/>
        </w:tabs>
        <w:ind w:left="4320" w:hanging="360"/>
      </w:pPr>
      <w:rPr>
        <w:rFonts w:ascii="Wingdings 2" w:hAnsi="Wingdings 2" w:hint="default"/>
      </w:rPr>
    </w:lvl>
    <w:lvl w:ilvl="6" w:tplc="2244EED2" w:tentative="1">
      <w:start w:val="1"/>
      <w:numFmt w:val="bullet"/>
      <w:lvlText w:val=""/>
      <w:lvlJc w:val="left"/>
      <w:pPr>
        <w:tabs>
          <w:tab w:val="num" w:pos="5040"/>
        </w:tabs>
        <w:ind w:left="5040" w:hanging="360"/>
      </w:pPr>
      <w:rPr>
        <w:rFonts w:ascii="Wingdings 2" w:hAnsi="Wingdings 2" w:hint="default"/>
      </w:rPr>
    </w:lvl>
    <w:lvl w:ilvl="7" w:tplc="7A241904" w:tentative="1">
      <w:start w:val="1"/>
      <w:numFmt w:val="bullet"/>
      <w:lvlText w:val=""/>
      <w:lvlJc w:val="left"/>
      <w:pPr>
        <w:tabs>
          <w:tab w:val="num" w:pos="5760"/>
        </w:tabs>
        <w:ind w:left="5760" w:hanging="360"/>
      </w:pPr>
      <w:rPr>
        <w:rFonts w:ascii="Wingdings 2" w:hAnsi="Wingdings 2" w:hint="default"/>
      </w:rPr>
    </w:lvl>
    <w:lvl w:ilvl="8" w:tplc="1C622882" w:tentative="1">
      <w:start w:val="1"/>
      <w:numFmt w:val="bullet"/>
      <w:lvlText w:val=""/>
      <w:lvlJc w:val="left"/>
      <w:pPr>
        <w:tabs>
          <w:tab w:val="num" w:pos="6480"/>
        </w:tabs>
        <w:ind w:left="6480" w:hanging="360"/>
      </w:pPr>
      <w:rPr>
        <w:rFonts w:ascii="Wingdings 2" w:hAnsi="Wingdings 2" w:hint="default"/>
      </w:rPr>
    </w:lvl>
  </w:abstractNum>
  <w:abstractNum w:abstractNumId="1">
    <w:nsid w:val="186A5208"/>
    <w:multiLevelType w:val="hybridMultilevel"/>
    <w:tmpl w:val="883E5978"/>
    <w:lvl w:ilvl="0" w:tplc="BE0692CE">
      <w:start w:val="1"/>
      <w:numFmt w:val="bullet"/>
      <w:lvlText w:val=""/>
      <w:lvlJc w:val="left"/>
      <w:pPr>
        <w:tabs>
          <w:tab w:val="num" w:pos="720"/>
        </w:tabs>
        <w:ind w:left="720" w:hanging="360"/>
      </w:pPr>
      <w:rPr>
        <w:rFonts w:ascii="Wingdings" w:hAnsi="Wingdings" w:hint="default"/>
      </w:rPr>
    </w:lvl>
    <w:lvl w:ilvl="1" w:tplc="71FEBB9E" w:tentative="1">
      <w:start w:val="1"/>
      <w:numFmt w:val="bullet"/>
      <w:lvlText w:val=""/>
      <w:lvlJc w:val="left"/>
      <w:pPr>
        <w:tabs>
          <w:tab w:val="num" w:pos="1440"/>
        </w:tabs>
        <w:ind w:left="1440" w:hanging="360"/>
      </w:pPr>
      <w:rPr>
        <w:rFonts w:ascii="Wingdings" w:hAnsi="Wingdings" w:hint="default"/>
      </w:rPr>
    </w:lvl>
    <w:lvl w:ilvl="2" w:tplc="42A077B4" w:tentative="1">
      <w:start w:val="1"/>
      <w:numFmt w:val="bullet"/>
      <w:lvlText w:val=""/>
      <w:lvlJc w:val="left"/>
      <w:pPr>
        <w:tabs>
          <w:tab w:val="num" w:pos="2160"/>
        </w:tabs>
        <w:ind w:left="2160" w:hanging="360"/>
      </w:pPr>
      <w:rPr>
        <w:rFonts w:ascii="Wingdings" w:hAnsi="Wingdings" w:hint="default"/>
      </w:rPr>
    </w:lvl>
    <w:lvl w:ilvl="3" w:tplc="D4C05838" w:tentative="1">
      <w:start w:val="1"/>
      <w:numFmt w:val="bullet"/>
      <w:lvlText w:val=""/>
      <w:lvlJc w:val="left"/>
      <w:pPr>
        <w:tabs>
          <w:tab w:val="num" w:pos="2880"/>
        </w:tabs>
        <w:ind w:left="2880" w:hanging="360"/>
      </w:pPr>
      <w:rPr>
        <w:rFonts w:ascii="Wingdings" w:hAnsi="Wingdings" w:hint="default"/>
      </w:rPr>
    </w:lvl>
    <w:lvl w:ilvl="4" w:tplc="E7CC199C" w:tentative="1">
      <w:start w:val="1"/>
      <w:numFmt w:val="bullet"/>
      <w:lvlText w:val=""/>
      <w:lvlJc w:val="left"/>
      <w:pPr>
        <w:tabs>
          <w:tab w:val="num" w:pos="3600"/>
        </w:tabs>
        <w:ind w:left="3600" w:hanging="360"/>
      </w:pPr>
      <w:rPr>
        <w:rFonts w:ascii="Wingdings" w:hAnsi="Wingdings" w:hint="default"/>
      </w:rPr>
    </w:lvl>
    <w:lvl w:ilvl="5" w:tplc="C39600F8" w:tentative="1">
      <w:start w:val="1"/>
      <w:numFmt w:val="bullet"/>
      <w:lvlText w:val=""/>
      <w:lvlJc w:val="left"/>
      <w:pPr>
        <w:tabs>
          <w:tab w:val="num" w:pos="4320"/>
        </w:tabs>
        <w:ind w:left="4320" w:hanging="360"/>
      </w:pPr>
      <w:rPr>
        <w:rFonts w:ascii="Wingdings" w:hAnsi="Wingdings" w:hint="default"/>
      </w:rPr>
    </w:lvl>
    <w:lvl w:ilvl="6" w:tplc="63EE2B3A" w:tentative="1">
      <w:start w:val="1"/>
      <w:numFmt w:val="bullet"/>
      <w:lvlText w:val=""/>
      <w:lvlJc w:val="left"/>
      <w:pPr>
        <w:tabs>
          <w:tab w:val="num" w:pos="5040"/>
        </w:tabs>
        <w:ind w:left="5040" w:hanging="360"/>
      </w:pPr>
      <w:rPr>
        <w:rFonts w:ascii="Wingdings" w:hAnsi="Wingdings" w:hint="default"/>
      </w:rPr>
    </w:lvl>
    <w:lvl w:ilvl="7" w:tplc="A912C59A" w:tentative="1">
      <w:start w:val="1"/>
      <w:numFmt w:val="bullet"/>
      <w:lvlText w:val=""/>
      <w:lvlJc w:val="left"/>
      <w:pPr>
        <w:tabs>
          <w:tab w:val="num" w:pos="5760"/>
        </w:tabs>
        <w:ind w:left="5760" w:hanging="360"/>
      </w:pPr>
      <w:rPr>
        <w:rFonts w:ascii="Wingdings" w:hAnsi="Wingdings" w:hint="default"/>
      </w:rPr>
    </w:lvl>
    <w:lvl w:ilvl="8" w:tplc="5DE485E2" w:tentative="1">
      <w:start w:val="1"/>
      <w:numFmt w:val="bullet"/>
      <w:lvlText w:val=""/>
      <w:lvlJc w:val="left"/>
      <w:pPr>
        <w:tabs>
          <w:tab w:val="num" w:pos="6480"/>
        </w:tabs>
        <w:ind w:left="6480" w:hanging="360"/>
      </w:pPr>
      <w:rPr>
        <w:rFonts w:ascii="Wingdings" w:hAnsi="Wingdings" w:hint="default"/>
      </w:rPr>
    </w:lvl>
  </w:abstractNum>
  <w:abstractNum w:abstractNumId="2">
    <w:nsid w:val="422E1974"/>
    <w:multiLevelType w:val="multilevel"/>
    <w:tmpl w:val="4B463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o:shapelayout v:ext="edit">
      <o:idmap v:ext="edit" data="1"/>
    </o:shapelayout>
  </w:hdrShapeDefaults>
  <w:footnotePr>
    <w:footnote w:id="-1"/>
    <w:footnote w:id="0"/>
  </w:footnotePr>
  <w:endnotePr>
    <w:endnote w:id="-1"/>
    <w:endnote w:id="0"/>
  </w:endnotePr>
  <w:compat/>
  <w:rsids>
    <w:rsidRoot w:val="00404A57"/>
    <w:rsid w:val="00004900"/>
    <w:rsid w:val="00096161"/>
    <w:rsid w:val="00116BC0"/>
    <w:rsid w:val="001C6D6B"/>
    <w:rsid w:val="001D1607"/>
    <w:rsid w:val="0024794F"/>
    <w:rsid w:val="00332F69"/>
    <w:rsid w:val="0037586B"/>
    <w:rsid w:val="0038233C"/>
    <w:rsid w:val="003C209F"/>
    <w:rsid w:val="00404A57"/>
    <w:rsid w:val="00427235"/>
    <w:rsid w:val="00495520"/>
    <w:rsid w:val="004A5945"/>
    <w:rsid w:val="004F1292"/>
    <w:rsid w:val="005C119B"/>
    <w:rsid w:val="006258A1"/>
    <w:rsid w:val="007A0024"/>
    <w:rsid w:val="008428CB"/>
    <w:rsid w:val="00854D80"/>
    <w:rsid w:val="008A2C38"/>
    <w:rsid w:val="009275D3"/>
    <w:rsid w:val="009E2A45"/>
    <w:rsid w:val="00C35A9B"/>
    <w:rsid w:val="00D12F5E"/>
    <w:rsid w:val="00D25F7F"/>
    <w:rsid w:val="00ED0580"/>
    <w:rsid w:val="00F07893"/>
    <w:rsid w:val="00F24FF8"/>
    <w:rsid w:val="00F31A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3C209F"/>
    <w:pPr>
      <w:tabs>
        <w:tab w:val="center" w:pos="4680"/>
        <w:tab w:val="right" w:pos="9360"/>
      </w:tabs>
    </w:pPr>
  </w:style>
  <w:style w:type="character" w:customStyle="1" w:styleId="HeaderChar">
    <w:name w:val="Header Char"/>
    <w:basedOn w:val="DefaultParagraphFont"/>
    <w:link w:val="Header"/>
    <w:uiPriority w:val="99"/>
    <w:semiHidden/>
    <w:rsid w:val="003C209F"/>
  </w:style>
  <w:style w:type="paragraph" w:styleId="Footer">
    <w:name w:val="footer"/>
    <w:basedOn w:val="Normal"/>
    <w:link w:val="FooterChar"/>
    <w:uiPriority w:val="99"/>
    <w:semiHidden/>
    <w:unhideWhenUsed/>
    <w:rsid w:val="003C209F"/>
    <w:pPr>
      <w:tabs>
        <w:tab w:val="center" w:pos="4680"/>
        <w:tab w:val="right" w:pos="9360"/>
      </w:tabs>
    </w:pPr>
  </w:style>
  <w:style w:type="character" w:customStyle="1" w:styleId="FooterChar">
    <w:name w:val="Footer Char"/>
    <w:basedOn w:val="DefaultParagraphFont"/>
    <w:link w:val="Footer"/>
    <w:uiPriority w:val="99"/>
    <w:semiHidden/>
    <w:rsid w:val="003C209F"/>
  </w:style>
  <w:style w:type="paragraph" w:styleId="BalloonText">
    <w:name w:val="Balloon Text"/>
    <w:basedOn w:val="Normal"/>
    <w:link w:val="BalloonTextChar"/>
    <w:uiPriority w:val="99"/>
    <w:semiHidden/>
    <w:unhideWhenUsed/>
    <w:rsid w:val="003C209F"/>
    <w:rPr>
      <w:rFonts w:ascii="Tahoma" w:hAnsi="Tahoma" w:cs="Tahoma"/>
      <w:sz w:val="16"/>
      <w:szCs w:val="16"/>
    </w:rPr>
  </w:style>
  <w:style w:type="character" w:customStyle="1" w:styleId="BalloonTextChar">
    <w:name w:val="Balloon Text Char"/>
    <w:basedOn w:val="DefaultParagraphFont"/>
    <w:link w:val="BalloonText"/>
    <w:uiPriority w:val="99"/>
    <w:semiHidden/>
    <w:rsid w:val="003C2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815476">
      <w:bodyDiv w:val="1"/>
      <w:marLeft w:val="0"/>
      <w:marRight w:val="0"/>
      <w:marTop w:val="0"/>
      <w:marBottom w:val="0"/>
      <w:divBdr>
        <w:top w:val="none" w:sz="0" w:space="0" w:color="auto"/>
        <w:left w:val="none" w:sz="0" w:space="0" w:color="auto"/>
        <w:bottom w:val="none" w:sz="0" w:space="0" w:color="auto"/>
        <w:right w:val="none" w:sz="0" w:space="0" w:color="auto"/>
      </w:divBdr>
      <w:divsChild>
        <w:div w:id="649679216">
          <w:marLeft w:val="432"/>
          <w:marRight w:val="0"/>
          <w:marTop w:val="125"/>
          <w:marBottom w:val="0"/>
          <w:divBdr>
            <w:top w:val="none" w:sz="0" w:space="0" w:color="auto"/>
            <w:left w:val="none" w:sz="0" w:space="0" w:color="auto"/>
            <w:bottom w:val="none" w:sz="0" w:space="0" w:color="auto"/>
            <w:right w:val="none" w:sz="0" w:space="0" w:color="auto"/>
          </w:divBdr>
        </w:div>
        <w:div w:id="1307706556">
          <w:marLeft w:val="432"/>
          <w:marRight w:val="0"/>
          <w:marTop w:val="125"/>
          <w:marBottom w:val="0"/>
          <w:divBdr>
            <w:top w:val="none" w:sz="0" w:space="0" w:color="auto"/>
            <w:left w:val="none" w:sz="0" w:space="0" w:color="auto"/>
            <w:bottom w:val="none" w:sz="0" w:space="0" w:color="auto"/>
            <w:right w:val="none" w:sz="0" w:space="0" w:color="auto"/>
          </w:divBdr>
        </w:div>
      </w:divsChild>
    </w:div>
    <w:div w:id="922297584">
      <w:bodyDiv w:val="1"/>
      <w:marLeft w:val="0"/>
      <w:marRight w:val="0"/>
      <w:marTop w:val="0"/>
      <w:marBottom w:val="0"/>
      <w:divBdr>
        <w:top w:val="none" w:sz="0" w:space="0" w:color="auto"/>
        <w:left w:val="none" w:sz="0" w:space="0" w:color="auto"/>
        <w:bottom w:val="none" w:sz="0" w:space="0" w:color="auto"/>
        <w:right w:val="none" w:sz="0" w:space="0" w:color="auto"/>
      </w:divBdr>
    </w:div>
    <w:div w:id="1265113928">
      <w:bodyDiv w:val="1"/>
      <w:marLeft w:val="0"/>
      <w:marRight w:val="0"/>
      <w:marTop w:val="0"/>
      <w:marBottom w:val="0"/>
      <w:divBdr>
        <w:top w:val="none" w:sz="0" w:space="0" w:color="auto"/>
        <w:left w:val="none" w:sz="0" w:space="0" w:color="auto"/>
        <w:bottom w:val="none" w:sz="0" w:space="0" w:color="auto"/>
        <w:right w:val="none" w:sz="0" w:space="0" w:color="auto"/>
      </w:divBdr>
    </w:div>
    <w:div w:id="1620990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5313F-B646-4601-ABBB-A9AAC8EC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Lanitha B.</dc:creator>
  <cp:lastModifiedBy>vinitha</cp:lastModifiedBy>
  <cp:revision>2</cp:revision>
  <dcterms:created xsi:type="dcterms:W3CDTF">2017-12-13T10:38:00Z</dcterms:created>
  <dcterms:modified xsi:type="dcterms:W3CDTF">2017-12-13T10:38:00Z</dcterms:modified>
</cp:coreProperties>
</file>